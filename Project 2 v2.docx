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6E0A5" w14:textId="1CECED6F" w:rsidR="002A2919" w:rsidRPr="00395DBE" w:rsidRDefault="00F94EAC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  <w:r w:rsidR="00B11C6A">
        <w:rPr>
          <w:rFonts w:ascii="Times New Roman" w:hAnsi="Times New Roman"/>
          <w:b/>
          <w:sz w:val="36"/>
        </w:rPr>
        <w:t xml:space="preserve"> Project 2</w:t>
      </w:r>
    </w:p>
    <w:p w14:paraId="0265064B" w14:textId="533A7FC8" w:rsidR="002A2919" w:rsidRPr="00395DBE" w:rsidRDefault="00C3159C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A </w:t>
      </w:r>
      <w:r w:rsidR="00B11C6A">
        <w:rPr>
          <w:rFonts w:ascii="Times New Roman" w:hAnsi="Times New Roman"/>
          <w:b/>
          <w:sz w:val="36"/>
        </w:rPr>
        <w:t>Super Tic Tac Toe</w:t>
      </w:r>
      <w:r>
        <w:rPr>
          <w:rFonts w:ascii="Times New Roman" w:hAnsi="Times New Roman"/>
          <w:b/>
          <w:sz w:val="36"/>
        </w:rPr>
        <w:t xml:space="preserve"> program</w:t>
      </w:r>
    </w:p>
    <w:p w14:paraId="78AF1162" w14:textId="77777777" w:rsidR="002A2919" w:rsidRPr="00395DBE" w:rsidRDefault="002A2919">
      <w:pPr>
        <w:rPr>
          <w:rFonts w:ascii="Times New Roman" w:hAnsi="Times New Roman"/>
        </w:rPr>
      </w:pPr>
    </w:p>
    <w:p w14:paraId="6F3AC7E6" w14:textId="77777777" w:rsidR="00260823" w:rsidRPr="00260823" w:rsidRDefault="00260823" w:rsidP="00423E99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3D13B7AB" w14:textId="3D39E291" w:rsidR="002A2919" w:rsidRPr="00260823" w:rsidRDefault="00A569D3" w:rsidP="0026082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At the beginning of the lab; see the schedule, last page of the syllabus</w:t>
      </w:r>
    </w:p>
    <w:p w14:paraId="3879F15D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392D593F" w14:textId="77777777" w:rsidR="002A2919" w:rsidRPr="00260823" w:rsidRDefault="00EC371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1BC5A546" w14:textId="672108FB" w:rsidR="008A489A" w:rsidRDefault="00C3159C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C</w:t>
      </w:r>
      <w:r w:rsidR="00B11C6A">
        <w:rPr>
          <w:rFonts w:ascii="Times New Roman" w:hAnsi="Times New Roman"/>
        </w:rPr>
        <w:t>hapter</w:t>
      </w:r>
      <w:r w:rsidR="00755C87">
        <w:rPr>
          <w:rFonts w:ascii="Times New Roman" w:hAnsi="Times New Roman"/>
        </w:rPr>
        <w:t>s</w:t>
      </w:r>
      <w:r w:rsidR="00B11C6A">
        <w:rPr>
          <w:rFonts w:ascii="Times New Roman" w:hAnsi="Times New Roman"/>
        </w:rPr>
        <w:t xml:space="preserve"> 6</w:t>
      </w:r>
      <w:r w:rsidR="008B0AF1">
        <w:rPr>
          <w:rFonts w:ascii="Times New Roman" w:hAnsi="Times New Roman"/>
        </w:rPr>
        <w:t xml:space="preserve"> </w:t>
      </w:r>
      <w:r w:rsidR="0096333D">
        <w:rPr>
          <w:rFonts w:ascii="Times New Roman" w:hAnsi="Times New Roman"/>
        </w:rPr>
        <w:t>– 8</w:t>
      </w:r>
      <w:r w:rsidR="00B11C6A">
        <w:rPr>
          <w:rFonts w:ascii="Times New Roman" w:hAnsi="Times New Roman"/>
        </w:rPr>
        <w:t xml:space="preserve"> </w:t>
      </w:r>
      <w:r w:rsidR="008B0AF1">
        <w:rPr>
          <w:rFonts w:ascii="Times New Roman" w:hAnsi="Times New Roman"/>
        </w:rPr>
        <w:t>of the CIS163 book</w:t>
      </w:r>
    </w:p>
    <w:p w14:paraId="08622AAD" w14:textId="77777777" w:rsidR="00260823" w:rsidRPr="008A489A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0C5445CB" w14:textId="77777777" w:rsidR="00917535" w:rsidRDefault="00917535" w:rsidP="00917535">
      <w:pPr>
        <w:tabs>
          <w:tab w:val="left" w:pos="1376"/>
        </w:tabs>
        <w:rPr>
          <w:rFonts w:ascii="Times New Roman" w:hAnsi="Times New Roman"/>
          <w:b/>
          <w:sz w:val="28"/>
        </w:rPr>
      </w:pPr>
    </w:p>
    <w:p w14:paraId="180638FE" w14:textId="3B65CD23" w:rsidR="00917535" w:rsidRDefault="00917535" w:rsidP="00917535">
      <w:pPr>
        <w:tabs>
          <w:tab w:val="left" w:pos="1376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Project description:  </w:t>
      </w:r>
      <w:r w:rsidRPr="00495486">
        <w:rPr>
          <w:rFonts w:ascii="Times New Roman" w:hAnsi="Times New Roman"/>
          <w:sz w:val="28"/>
        </w:rPr>
        <w:t xml:space="preserve">You are to write a Java program that will play </w:t>
      </w:r>
      <w:proofErr w:type="spellStart"/>
      <w:r w:rsidRPr="00495486">
        <w:rPr>
          <w:rFonts w:ascii="Times New Roman" w:hAnsi="Times New Roman"/>
          <w:sz w:val="28"/>
        </w:rPr>
        <w:t>TicTacToe</w:t>
      </w:r>
      <w:proofErr w:type="spellEnd"/>
      <w:r w:rsidRPr="00495486">
        <w:rPr>
          <w:rFonts w:ascii="Times New Roman" w:hAnsi="Times New Roman"/>
          <w:sz w:val="28"/>
        </w:rPr>
        <w:t xml:space="preserve"> for any size board. Normally </w:t>
      </w:r>
      <w:proofErr w:type="spellStart"/>
      <w:r w:rsidRPr="00495486">
        <w:rPr>
          <w:rFonts w:ascii="Times New Roman" w:hAnsi="Times New Roman"/>
          <w:sz w:val="28"/>
        </w:rPr>
        <w:t>TicTacT</w:t>
      </w:r>
      <w:r w:rsidR="00E829CA">
        <w:rPr>
          <w:rFonts w:ascii="Times New Roman" w:hAnsi="Times New Roman"/>
          <w:sz w:val="28"/>
        </w:rPr>
        <w:t>oe</w:t>
      </w:r>
      <w:proofErr w:type="spellEnd"/>
      <w:r w:rsidR="00E829CA">
        <w:rPr>
          <w:rFonts w:ascii="Times New Roman" w:hAnsi="Times New Roman"/>
          <w:sz w:val="28"/>
        </w:rPr>
        <w:t xml:space="preserve"> is on a 3 x 3 board and any 3 </w:t>
      </w:r>
      <w:r w:rsidRPr="00495486">
        <w:rPr>
          <w:rFonts w:ascii="Times New Roman" w:hAnsi="Times New Roman"/>
          <w:sz w:val="28"/>
        </w:rPr>
        <w:t>in a row for any given column, row, or diagonal wins the game</w:t>
      </w:r>
      <w:r w:rsidR="00401F00">
        <w:rPr>
          <w:rFonts w:ascii="Times New Roman" w:hAnsi="Times New Roman"/>
          <w:sz w:val="28"/>
        </w:rPr>
        <w:t xml:space="preserve"> (s</w:t>
      </w:r>
      <w:r w:rsidR="0074540D" w:rsidRPr="00495486">
        <w:rPr>
          <w:rFonts w:ascii="Times New Roman" w:hAnsi="Times New Roman"/>
          <w:sz w:val="28"/>
        </w:rPr>
        <w:t xml:space="preserve">tandard rules for </w:t>
      </w:r>
      <w:proofErr w:type="spellStart"/>
      <w:r w:rsidR="0074540D" w:rsidRPr="00495486">
        <w:rPr>
          <w:rFonts w:ascii="Times New Roman" w:hAnsi="Times New Roman"/>
          <w:sz w:val="28"/>
        </w:rPr>
        <w:t>TicTacToe</w:t>
      </w:r>
      <w:proofErr w:type="spellEnd"/>
      <w:r w:rsidR="0074540D" w:rsidRPr="00495486">
        <w:rPr>
          <w:rFonts w:ascii="Times New Roman" w:hAnsi="Times New Roman"/>
          <w:sz w:val="28"/>
        </w:rPr>
        <w:t>)</w:t>
      </w:r>
      <w:r w:rsidRPr="00495486">
        <w:rPr>
          <w:rFonts w:ascii="Times New Roman" w:hAnsi="Times New Roman"/>
          <w:sz w:val="28"/>
        </w:rPr>
        <w:t>.  However, the rules have been changed</w:t>
      </w:r>
      <w:r w:rsidR="0074540D" w:rsidRPr="00495486">
        <w:rPr>
          <w:rFonts w:ascii="Times New Roman" w:hAnsi="Times New Roman"/>
          <w:sz w:val="28"/>
        </w:rPr>
        <w:t xml:space="preserve"> for your program</w:t>
      </w:r>
      <w:r w:rsidRPr="00495486">
        <w:rPr>
          <w:rFonts w:ascii="Times New Roman" w:hAnsi="Times New Roman"/>
          <w:sz w:val="28"/>
        </w:rPr>
        <w:t xml:space="preserve">. Diagonals do not matter; only </w:t>
      </w:r>
      <w:r w:rsidR="00E829CA">
        <w:rPr>
          <w:rFonts w:ascii="Times New Roman" w:hAnsi="Times New Roman"/>
          <w:sz w:val="28"/>
        </w:rPr>
        <w:t>‘n’ (where n is an integer supplied by the user</w:t>
      </w:r>
      <w:r w:rsidR="00825F62">
        <w:rPr>
          <w:rFonts w:ascii="Times New Roman" w:hAnsi="Times New Roman"/>
          <w:sz w:val="28"/>
        </w:rPr>
        <w:t>; see Step 7</w:t>
      </w:r>
      <w:r w:rsidR="00E829CA">
        <w:rPr>
          <w:rFonts w:ascii="Times New Roman" w:hAnsi="Times New Roman"/>
          <w:sz w:val="28"/>
        </w:rPr>
        <w:t xml:space="preserve">) </w:t>
      </w:r>
      <w:r w:rsidRPr="00495486">
        <w:rPr>
          <w:rFonts w:ascii="Times New Roman" w:hAnsi="Times New Roman"/>
          <w:sz w:val="28"/>
        </w:rPr>
        <w:t>in a row for any given column or row is how the game is w</w:t>
      </w:r>
      <w:r w:rsidR="00E829CA">
        <w:rPr>
          <w:rFonts w:ascii="Times New Roman" w:hAnsi="Times New Roman"/>
          <w:sz w:val="28"/>
        </w:rPr>
        <w:t>on.  In addition, the board is X by X</w:t>
      </w:r>
      <w:r w:rsidRPr="00495486">
        <w:rPr>
          <w:rFonts w:ascii="Times New Roman" w:hAnsi="Times New Roman"/>
          <w:sz w:val="28"/>
        </w:rPr>
        <w:t xml:space="preserve"> and the </w:t>
      </w:r>
      <w:proofErr w:type="gramStart"/>
      <w:r w:rsidRPr="00495486">
        <w:rPr>
          <w:rFonts w:ascii="Times New Roman" w:hAnsi="Times New Roman"/>
          <w:sz w:val="28"/>
        </w:rPr>
        <w:t>left hand</w:t>
      </w:r>
      <w:proofErr w:type="gramEnd"/>
      <w:r w:rsidRPr="00495486">
        <w:rPr>
          <w:rFonts w:ascii="Times New Roman" w:hAnsi="Times New Roman"/>
          <w:sz w:val="28"/>
        </w:rPr>
        <w:t xml:space="preserve"> side of the board wraps around to the right hand side.  The same is true for the top of the board wraps around to the bottom of the board.  </w:t>
      </w:r>
      <w:r w:rsidR="0074540D" w:rsidRPr="00495486">
        <w:rPr>
          <w:rFonts w:ascii="Times New Roman" w:hAnsi="Times New Roman"/>
          <w:sz w:val="28"/>
        </w:rPr>
        <w:t>It is as if the board has been wrap</w:t>
      </w:r>
      <w:r w:rsidR="00AD48BA">
        <w:rPr>
          <w:rFonts w:ascii="Times New Roman" w:hAnsi="Times New Roman"/>
          <w:sz w:val="28"/>
        </w:rPr>
        <w:t>ped</w:t>
      </w:r>
      <w:r w:rsidR="0074540D" w:rsidRPr="00495486">
        <w:rPr>
          <w:rFonts w:ascii="Times New Roman" w:hAnsi="Times New Roman"/>
          <w:sz w:val="28"/>
        </w:rPr>
        <w:t xml:space="preserve"> around in to a “ball-like” shape. </w:t>
      </w:r>
      <w:r w:rsidRPr="00495486">
        <w:rPr>
          <w:rFonts w:ascii="Times New Roman" w:hAnsi="Times New Roman"/>
          <w:sz w:val="28"/>
        </w:rPr>
        <w:t xml:space="preserve"> A demonstration of the game will be in done class. </w:t>
      </w:r>
    </w:p>
    <w:p w14:paraId="390BE3D3" w14:textId="4624C988" w:rsidR="00AE3A15" w:rsidRDefault="00917535" w:rsidP="00917535">
      <w:pPr>
        <w:tabs>
          <w:tab w:val="left" w:pos="1376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</w:p>
    <w:p w14:paraId="182FD93E" w14:textId="77777777" w:rsidR="003F0544" w:rsidRPr="00395DBE" w:rsidRDefault="003F054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7EADCCDA" w14:textId="7777777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proofErr w:type="gramStart"/>
      <w:r w:rsidRPr="00395DBE">
        <w:rPr>
          <w:rFonts w:ascii="Times New Roman" w:hAnsi="Times New Roman"/>
        </w:rPr>
        <w:t>project</w:t>
      </w:r>
      <w:proofErr w:type="gramEnd"/>
      <w:r w:rsidRPr="00395DBE">
        <w:rPr>
          <w:rFonts w:ascii="Times New Roman" w:hAnsi="Times New Roman"/>
        </w:rPr>
        <w:t xml:space="preserve"> you should be able to:</w:t>
      </w:r>
    </w:p>
    <w:p w14:paraId="4C41E559" w14:textId="4BA453B1" w:rsidR="00B11C6A" w:rsidRPr="00B11C6A" w:rsidRDefault="00755C87" w:rsidP="00B11C6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B11C6A" w:rsidRPr="00B11C6A">
        <w:rPr>
          <w:rFonts w:ascii="Times New Roman" w:hAnsi="Times New Roman"/>
        </w:rPr>
        <w:t>se a 2-Dimensional array of GUI components</w:t>
      </w:r>
    </w:p>
    <w:p w14:paraId="170860E0" w14:textId="7276670D" w:rsidR="00B11C6A" w:rsidRPr="00B11C6A" w:rsidRDefault="00755C87" w:rsidP="00B11C6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B11C6A" w:rsidRPr="00B11C6A">
        <w:rPr>
          <w:rFonts w:ascii="Times New Roman" w:hAnsi="Times New Roman"/>
        </w:rPr>
        <w:t xml:space="preserve">se a </w:t>
      </w:r>
      <w:proofErr w:type="spellStart"/>
      <w:r w:rsidR="00B11C6A" w:rsidRPr="00B11C6A">
        <w:rPr>
          <w:rFonts w:ascii="Times New Roman" w:hAnsi="Times New Roman"/>
        </w:rPr>
        <w:t>enum</w:t>
      </w:r>
      <w:proofErr w:type="spellEnd"/>
      <w:r w:rsidR="00B11C6A" w:rsidRPr="00B11C6A">
        <w:rPr>
          <w:rFonts w:ascii="Times New Roman" w:hAnsi="Times New Roman"/>
        </w:rPr>
        <w:t xml:space="preserve"> type within a programming project</w:t>
      </w:r>
    </w:p>
    <w:p w14:paraId="3779272D" w14:textId="461106EF" w:rsidR="00B11C6A" w:rsidRPr="00B11C6A" w:rsidRDefault="00755C87" w:rsidP="00B11C6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B11C6A" w:rsidRPr="00B11C6A">
        <w:rPr>
          <w:rFonts w:ascii="Times New Roman" w:hAnsi="Times New Roman"/>
        </w:rPr>
        <w:t>se nested loops to solve complex problems that involve 2-Dim arrays</w:t>
      </w:r>
    </w:p>
    <w:p w14:paraId="3DE0ACDC" w14:textId="67D276E3" w:rsidR="00B11C6A" w:rsidRPr="00B11C6A" w:rsidRDefault="00755C87" w:rsidP="00B11C6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11C6A" w:rsidRPr="00B11C6A">
        <w:rPr>
          <w:rFonts w:ascii="Times New Roman" w:hAnsi="Times New Roman"/>
        </w:rPr>
        <w:t>ass and/or return an array of objects</w:t>
      </w:r>
      <w:r w:rsidR="00350EF4">
        <w:rPr>
          <w:rFonts w:ascii="Times New Roman" w:hAnsi="Times New Roman"/>
        </w:rPr>
        <w:t xml:space="preserve"> to/from methods</w:t>
      </w:r>
      <w:r w:rsidR="00B11C6A" w:rsidRPr="00B11C6A">
        <w:rPr>
          <w:rFonts w:ascii="Times New Roman" w:hAnsi="Times New Roman"/>
        </w:rPr>
        <w:t>.</w:t>
      </w:r>
    </w:p>
    <w:p w14:paraId="7D5E6AC2" w14:textId="77777777" w:rsidR="006672B5" w:rsidRDefault="006672B5" w:rsidP="006672B5">
      <w:pPr>
        <w:rPr>
          <w:rFonts w:ascii="Times New Roman" w:hAnsi="Times New Roman"/>
          <w:b/>
          <w:sz w:val="28"/>
        </w:rPr>
      </w:pPr>
    </w:p>
    <w:p w14:paraId="4552CD93" w14:textId="49EAF776" w:rsidR="00575014" w:rsidRPr="005F4CB6" w:rsidRDefault="00575014" w:rsidP="00575014">
      <w:pPr>
        <w:rPr>
          <w:rFonts w:ascii="Times New Roman" w:hAnsi="Times New Roman"/>
          <w:i/>
        </w:rPr>
      </w:pPr>
      <w:r w:rsidRPr="005F4CB6">
        <w:rPr>
          <w:rFonts w:ascii="Times New Roman" w:hAnsi="Times New Roman"/>
          <w:i/>
        </w:rPr>
        <w:t>Steps 1 – 6</w:t>
      </w:r>
      <w:r w:rsidR="005F52E6">
        <w:rPr>
          <w:rFonts w:ascii="Times New Roman" w:hAnsi="Times New Roman"/>
          <w:i/>
        </w:rPr>
        <w:t xml:space="preserve"> should be completed together </w:t>
      </w:r>
      <w:r>
        <w:rPr>
          <w:rFonts w:ascii="Times New Roman" w:hAnsi="Times New Roman"/>
          <w:i/>
        </w:rPr>
        <w:t>(the ordering is a suggestion)</w:t>
      </w:r>
      <w:r w:rsidR="00357B71">
        <w:rPr>
          <w:rFonts w:ascii="Times New Roman" w:hAnsi="Times New Roman"/>
          <w:i/>
        </w:rPr>
        <w:t>.  Step 7 – 10 all add extra functionality. It is suggested that Step 7 be performed first as this will probably be the easiest time to do so, but Step 8 – 10 can be done in any order. Keep in mind that each additional step should not break functionality from any other step!</w:t>
      </w:r>
    </w:p>
    <w:p w14:paraId="7D8F53EC" w14:textId="77777777" w:rsidR="00B63C71" w:rsidRDefault="00B63C71" w:rsidP="003C56B6">
      <w:pPr>
        <w:rPr>
          <w:rFonts w:ascii="Times New Roman" w:hAnsi="Times New Roman"/>
          <w:b/>
          <w:bCs/>
          <w:strike/>
          <w:u w:val="single"/>
        </w:rPr>
      </w:pPr>
    </w:p>
    <w:p w14:paraId="23725920" w14:textId="0F61D84C" w:rsidR="003C56B6" w:rsidRPr="00AD48BA" w:rsidRDefault="003C56B6" w:rsidP="003C56B6">
      <w:pPr>
        <w:rPr>
          <w:rFonts w:ascii="Times New Roman" w:hAnsi="Times New Roman"/>
          <w:b/>
        </w:rPr>
      </w:pPr>
      <w:r w:rsidRPr="00AD48BA">
        <w:rPr>
          <w:rFonts w:ascii="Times New Roman" w:hAnsi="Times New Roman"/>
          <w:b/>
        </w:rPr>
        <w:t>Before you turn in your work: use the</w:t>
      </w:r>
      <w:r w:rsidRPr="00AD48BA">
        <w:rPr>
          <w:rFonts w:ascii="Times New Roman" w:hAnsi="Times New Roman"/>
          <w:b/>
          <w:sz w:val="28"/>
        </w:rPr>
        <w:t xml:space="preserve"> </w:t>
      </w:r>
      <w:r w:rsidRPr="002F10C8">
        <w:rPr>
          <w:rFonts w:ascii="Times New Roman" w:hAnsi="Times New Roman"/>
          <w:b/>
          <w:sz w:val="28"/>
        </w:rPr>
        <w:t>Java</w:t>
      </w:r>
      <w:r w:rsidRPr="002F10C8">
        <w:rPr>
          <w:rFonts w:ascii="Times New Roman" w:hAnsi="Times New Roman"/>
          <w:b/>
          <w:sz w:val="28"/>
        </w:rPr>
        <w:t xml:space="preserve"> </w:t>
      </w:r>
      <w:r w:rsidRPr="002F10C8">
        <w:rPr>
          <w:rFonts w:ascii="Times New Roman" w:hAnsi="Times New Roman"/>
          <w:b/>
          <w:sz w:val="28"/>
        </w:rPr>
        <w:t xml:space="preserve">Style </w:t>
      </w:r>
      <w:bookmarkStart w:id="0" w:name="_GoBack"/>
      <w:bookmarkEnd w:id="0"/>
      <w:r w:rsidRPr="002F10C8">
        <w:rPr>
          <w:rFonts w:ascii="Times New Roman" w:hAnsi="Times New Roman"/>
          <w:b/>
          <w:sz w:val="28"/>
        </w:rPr>
        <w:t>Guide</w:t>
      </w:r>
      <w:r w:rsidRPr="00AD48BA">
        <w:rPr>
          <w:rFonts w:ascii="Times New Roman" w:hAnsi="Times New Roman"/>
          <w:b/>
          <w:sz w:val="28"/>
        </w:rPr>
        <w:t xml:space="preserve"> </w:t>
      </w:r>
      <w:r w:rsidRPr="00AD48BA">
        <w:rPr>
          <w:rFonts w:ascii="Times New Roman" w:hAnsi="Times New Roman"/>
          <w:b/>
        </w:rPr>
        <w:t>to document your project. (10 pts)</w:t>
      </w:r>
    </w:p>
    <w:p w14:paraId="6E93C1CC" w14:textId="77777777" w:rsidR="007462DE" w:rsidRPr="003C56B6" w:rsidRDefault="007462DE" w:rsidP="006672B5">
      <w:pPr>
        <w:rPr>
          <w:rFonts w:ascii="Times New Roman" w:hAnsi="Times New Roman"/>
          <w:b/>
          <w:u w:val="single"/>
        </w:rPr>
      </w:pPr>
    </w:p>
    <w:p w14:paraId="1FA77F22" w14:textId="26EC58ED" w:rsidR="0073447A" w:rsidRDefault="00104D82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E934E2">
        <w:rPr>
          <w:rFonts w:ascii="Times New Roman" w:hAnsi="Times New Roman"/>
          <w:b/>
          <w:sz w:val="28"/>
        </w:rPr>
        <w:t xml:space="preserve">Step 1: </w:t>
      </w:r>
      <w:r w:rsidR="00C3159C">
        <w:rPr>
          <w:rFonts w:ascii="Times New Roman" w:hAnsi="Times New Roman"/>
          <w:b/>
          <w:sz w:val="28"/>
        </w:rPr>
        <w:t>Create a</w:t>
      </w:r>
      <w:r w:rsidR="00006F2C">
        <w:rPr>
          <w:rFonts w:ascii="Times New Roman" w:hAnsi="Times New Roman"/>
          <w:b/>
          <w:sz w:val="28"/>
        </w:rPr>
        <w:t>n</w:t>
      </w:r>
      <w:r w:rsidR="00C3159C">
        <w:rPr>
          <w:rFonts w:ascii="Times New Roman" w:hAnsi="Times New Roman"/>
          <w:b/>
          <w:sz w:val="28"/>
        </w:rPr>
        <w:t xml:space="preserve"> Eclipse project</w:t>
      </w:r>
      <w:r w:rsidR="0080334E">
        <w:rPr>
          <w:rFonts w:ascii="Times New Roman" w:hAnsi="Times New Roman"/>
          <w:b/>
          <w:sz w:val="28"/>
        </w:rPr>
        <w:t xml:space="preserve"> named “</w:t>
      </w:r>
      <w:proofErr w:type="spellStart"/>
      <w:r w:rsidR="0080334E">
        <w:rPr>
          <w:rFonts w:ascii="Times New Roman" w:hAnsi="Times New Roman"/>
          <w:b/>
          <w:sz w:val="28"/>
        </w:rPr>
        <w:t>TicTacToePrj</w:t>
      </w:r>
      <w:proofErr w:type="spellEnd"/>
      <w:r w:rsidR="008D4505">
        <w:rPr>
          <w:rFonts w:ascii="Times New Roman" w:hAnsi="Times New Roman"/>
          <w:b/>
          <w:sz w:val="28"/>
        </w:rPr>
        <w:t>”</w:t>
      </w:r>
    </w:p>
    <w:p w14:paraId="11293F2D" w14:textId="2EE24C95" w:rsidR="008D4505" w:rsidRPr="008D4505" w:rsidRDefault="0080334E" w:rsidP="008D450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Create a package named: package</w:t>
      </w:r>
      <w:proofErr w:type="gramStart"/>
      <w:r>
        <w:rPr>
          <w:rFonts w:ascii="Times New Roman" w:hAnsi="Times New Roman"/>
        </w:rPr>
        <w:t>1</w:t>
      </w:r>
      <w:r w:rsidR="006672B5">
        <w:rPr>
          <w:rFonts w:ascii="Times New Roman" w:hAnsi="Times New Roman"/>
        </w:rPr>
        <w:t xml:space="preserve">  </w:t>
      </w:r>
      <w:r w:rsidR="006672B5">
        <w:rPr>
          <w:rFonts w:ascii="Times New Roman" w:hAnsi="Times New Roman"/>
        </w:rPr>
        <w:tab/>
      </w:r>
      <w:proofErr w:type="gramEnd"/>
      <w:r w:rsidR="006672B5">
        <w:rPr>
          <w:rFonts w:ascii="Times New Roman" w:hAnsi="Times New Roman"/>
        </w:rPr>
        <w:tab/>
      </w:r>
      <w:r w:rsidR="00D80901">
        <w:rPr>
          <w:rFonts w:ascii="Times New Roman" w:hAnsi="Times New Roman"/>
        </w:rPr>
        <w:tab/>
      </w:r>
      <w:r w:rsidR="006672B5">
        <w:rPr>
          <w:rFonts w:ascii="Times New Roman" w:hAnsi="Times New Roman"/>
        </w:rPr>
        <w:t xml:space="preserve">(right click on </w:t>
      </w:r>
      <w:r w:rsidR="00D80901">
        <w:rPr>
          <w:rFonts w:ascii="Times New Roman" w:hAnsi="Times New Roman"/>
        </w:rPr>
        <w:t>“</w:t>
      </w:r>
      <w:r w:rsidR="006672B5">
        <w:rPr>
          <w:rFonts w:ascii="Times New Roman" w:hAnsi="Times New Roman"/>
        </w:rPr>
        <w:t>Projects</w:t>
      </w:r>
      <w:r w:rsidR="00D80901">
        <w:rPr>
          <w:rFonts w:ascii="Times New Roman" w:hAnsi="Times New Roman"/>
        </w:rPr>
        <w:t>”</w:t>
      </w:r>
      <w:r w:rsidR="006672B5">
        <w:rPr>
          <w:rFonts w:ascii="Times New Roman" w:hAnsi="Times New Roman"/>
        </w:rPr>
        <w:t xml:space="preserve"> and select package)</w:t>
      </w:r>
    </w:p>
    <w:p w14:paraId="77C4FF3C" w14:textId="7200E604" w:rsidR="0073447A" w:rsidRPr="008D4505" w:rsidRDefault="008D4505" w:rsidP="008D450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Create a class named: </w:t>
      </w:r>
      <w:proofErr w:type="spellStart"/>
      <w:r w:rsidR="0080334E">
        <w:rPr>
          <w:rFonts w:ascii="Times New Roman" w:hAnsi="Times New Roman"/>
        </w:rPr>
        <w:t>SuperTicTacToe</w:t>
      </w:r>
      <w:proofErr w:type="spellEnd"/>
      <w:r w:rsidR="0080334E">
        <w:rPr>
          <w:rFonts w:ascii="Times New Roman" w:hAnsi="Times New Roman"/>
        </w:rPr>
        <w:tab/>
      </w:r>
      <w:r w:rsidR="00D80901">
        <w:rPr>
          <w:rFonts w:ascii="Times New Roman" w:hAnsi="Times New Roman"/>
        </w:rPr>
        <w:tab/>
      </w:r>
      <w:r w:rsidR="00446864">
        <w:rPr>
          <w:rFonts w:ascii="Times New Roman" w:hAnsi="Times New Roman"/>
        </w:rPr>
        <w:t>(right click on</w:t>
      </w:r>
      <w:r w:rsidR="006672B5">
        <w:rPr>
          <w:rFonts w:ascii="Times New Roman" w:hAnsi="Times New Roman"/>
        </w:rPr>
        <w:t xml:space="preserve"> </w:t>
      </w:r>
      <w:r w:rsidR="00D80901">
        <w:rPr>
          <w:rFonts w:ascii="Times New Roman" w:hAnsi="Times New Roman"/>
        </w:rPr>
        <w:t>“</w:t>
      </w:r>
      <w:r w:rsidR="006672B5">
        <w:rPr>
          <w:rFonts w:ascii="Times New Roman" w:hAnsi="Times New Roman"/>
        </w:rPr>
        <w:t>package</w:t>
      </w:r>
      <w:r w:rsidR="00D80901">
        <w:rPr>
          <w:rFonts w:ascii="Times New Roman" w:hAnsi="Times New Roman"/>
        </w:rPr>
        <w:t>1”</w:t>
      </w:r>
      <w:r w:rsidR="006672B5">
        <w:rPr>
          <w:rFonts w:ascii="Times New Roman" w:hAnsi="Times New Roman"/>
        </w:rPr>
        <w:t xml:space="preserve"> and select class)</w:t>
      </w:r>
    </w:p>
    <w:p w14:paraId="6B99BBD1" w14:textId="0C985B18" w:rsidR="008D4505" w:rsidRPr="0080334E" w:rsidRDefault="0080334E" w:rsidP="008D4505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Chapter 6 has several examples of creating a main method and associated panel class</w:t>
      </w:r>
      <w:r w:rsidR="0066519C">
        <w:rPr>
          <w:rFonts w:ascii="Times New Roman" w:hAnsi="Times New Roman"/>
        </w:rPr>
        <w:t>.</w:t>
      </w:r>
    </w:p>
    <w:p w14:paraId="6BA37769" w14:textId="20529B27" w:rsidR="0080334E" w:rsidRPr="008D4505" w:rsidRDefault="0080334E" w:rsidP="0080334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Create a class named: </w:t>
      </w:r>
      <w:proofErr w:type="spellStart"/>
      <w:r>
        <w:rPr>
          <w:rFonts w:ascii="Times New Roman" w:hAnsi="Times New Roman"/>
        </w:rPr>
        <w:t>SuperTicTacToePanel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(right click on “package1” and select class)</w:t>
      </w:r>
    </w:p>
    <w:p w14:paraId="200E1348" w14:textId="1383C116" w:rsidR="0080334E" w:rsidRPr="008D4505" w:rsidRDefault="0080334E" w:rsidP="0080334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Create a class named: </w:t>
      </w:r>
      <w:proofErr w:type="spellStart"/>
      <w:r>
        <w:rPr>
          <w:rFonts w:ascii="Times New Roman" w:hAnsi="Times New Roman"/>
        </w:rPr>
        <w:t>SuperTicTacToeGame</w:t>
      </w:r>
      <w:proofErr w:type="spellEnd"/>
      <w:r>
        <w:rPr>
          <w:rFonts w:ascii="Times New Roman" w:hAnsi="Times New Roman"/>
        </w:rPr>
        <w:tab/>
        <w:t>(right click on “package1” and select class)</w:t>
      </w:r>
    </w:p>
    <w:p w14:paraId="3043137E" w14:textId="4BEB6F0D" w:rsidR="0080334E" w:rsidRPr="008D4505" w:rsidRDefault="0080334E" w:rsidP="0080334E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This class contains all the methods for the game of </w:t>
      </w:r>
      <w:proofErr w:type="spellStart"/>
      <w:r>
        <w:rPr>
          <w:rFonts w:ascii="Times New Roman" w:hAnsi="Times New Roman"/>
        </w:rPr>
        <w:t>TicTacToe</w:t>
      </w:r>
      <w:proofErr w:type="spellEnd"/>
      <w:r>
        <w:rPr>
          <w:rFonts w:ascii="Times New Roman" w:hAnsi="Times New Roman"/>
        </w:rPr>
        <w:t xml:space="preserve"> and is shown in Step </w:t>
      </w:r>
      <w:r w:rsidR="002F46CD">
        <w:rPr>
          <w:rFonts w:ascii="Times New Roman" w:hAnsi="Times New Roman"/>
          <w:b/>
        </w:rPr>
        <w:t>6</w:t>
      </w:r>
      <w:r w:rsidR="0066519C">
        <w:rPr>
          <w:rFonts w:ascii="Times New Roman" w:hAnsi="Times New Roman"/>
          <w:b/>
        </w:rPr>
        <w:t>.</w:t>
      </w:r>
    </w:p>
    <w:p w14:paraId="63F57FF7" w14:textId="6952497F" w:rsidR="00C953AE" w:rsidRPr="008D4505" w:rsidRDefault="00C953AE" w:rsidP="00C953A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Create an </w:t>
      </w:r>
      <w:proofErr w:type="spellStart"/>
      <w:r>
        <w:rPr>
          <w:rFonts w:ascii="Times New Roman" w:hAnsi="Times New Roman"/>
        </w:rPr>
        <w:t>enum</w:t>
      </w:r>
      <w:proofErr w:type="spellEnd"/>
      <w:r>
        <w:rPr>
          <w:rFonts w:ascii="Times New Roman" w:hAnsi="Times New Roman"/>
        </w:rPr>
        <w:t xml:space="preserve"> named: </w:t>
      </w:r>
      <w:proofErr w:type="spellStart"/>
      <w:r>
        <w:rPr>
          <w:rFonts w:ascii="Times New Roman" w:hAnsi="Times New Roman"/>
        </w:rPr>
        <w:t>Cell</w:t>
      </w:r>
      <w:r>
        <w:rPr>
          <w:rFonts w:ascii="Times New Roman" w:hAnsi="Times New Roman"/>
        </w:rPr>
        <w:t>Status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(right click on “package1” and select </w:t>
      </w:r>
      <w:proofErr w:type="spellStart"/>
      <w:r>
        <w:rPr>
          <w:rFonts w:ascii="Times New Roman" w:hAnsi="Times New Roman"/>
        </w:rPr>
        <w:t>enum</w:t>
      </w:r>
      <w:proofErr w:type="spellEnd"/>
      <w:r>
        <w:rPr>
          <w:rFonts w:ascii="Times New Roman" w:hAnsi="Times New Roman"/>
        </w:rPr>
        <w:t>)</w:t>
      </w:r>
    </w:p>
    <w:p w14:paraId="5C3B097C" w14:textId="77777777" w:rsidR="00C953AE" w:rsidRPr="0080334E" w:rsidRDefault="00C953AE" w:rsidP="00C953AE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See </w:t>
      </w:r>
      <w:r w:rsidRPr="003155D1">
        <w:rPr>
          <w:rFonts w:ascii="Times New Roman" w:hAnsi="Times New Roman"/>
        </w:rPr>
        <w:t xml:space="preserve">Step </w:t>
      </w:r>
      <w:r>
        <w:rPr>
          <w:rFonts w:ascii="Times New Roman" w:hAnsi="Times New Roman"/>
        </w:rPr>
        <w:t xml:space="preserve">2 </w:t>
      </w:r>
      <w:r w:rsidRPr="003155D1">
        <w:rPr>
          <w:rFonts w:ascii="Times New Roman" w:hAnsi="Times New Roman"/>
        </w:rPr>
        <w:t>for details.</w:t>
      </w:r>
    </w:p>
    <w:p w14:paraId="24E899AF" w14:textId="1CB60D52" w:rsidR="0080334E" w:rsidRPr="008D4505" w:rsidRDefault="0080334E" w:rsidP="0080334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Create a</w:t>
      </w:r>
      <w:r w:rsidR="00AD48BA">
        <w:rPr>
          <w:rFonts w:ascii="Times New Roman" w:hAnsi="Times New Roman"/>
        </w:rPr>
        <w:t>n</w:t>
      </w:r>
      <w:r>
        <w:rPr>
          <w:rFonts w:ascii="Times New Roman" w:hAnsi="Times New Roman"/>
        </w:rPr>
        <w:t xml:space="preserve"> </w:t>
      </w:r>
      <w:proofErr w:type="spellStart"/>
      <w:r w:rsidR="00AD48BA">
        <w:rPr>
          <w:rFonts w:ascii="Times New Roman" w:hAnsi="Times New Roman"/>
        </w:rPr>
        <w:t>enum</w:t>
      </w:r>
      <w:proofErr w:type="spellEnd"/>
      <w:r w:rsidR="00AD48B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named: </w:t>
      </w:r>
      <w:proofErr w:type="spellStart"/>
      <w:r>
        <w:rPr>
          <w:rFonts w:ascii="Times New Roman" w:hAnsi="Times New Roman"/>
        </w:rPr>
        <w:t>GameStatus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(right click on “package1” and select </w:t>
      </w:r>
      <w:proofErr w:type="spellStart"/>
      <w:r>
        <w:rPr>
          <w:rFonts w:ascii="Times New Roman" w:hAnsi="Times New Roman"/>
        </w:rPr>
        <w:t>enum</w:t>
      </w:r>
      <w:proofErr w:type="spellEnd"/>
      <w:r>
        <w:rPr>
          <w:rFonts w:ascii="Times New Roman" w:hAnsi="Times New Roman"/>
        </w:rPr>
        <w:t>)</w:t>
      </w:r>
    </w:p>
    <w:p w14:paraId="0A5C8606" w14:textId="1C7BCDD0" w:rsidR="0080334E" w:rsidRPr="003155D1" w:rsidRDefault="0080334E" w:rsidP="0080334E">
      <w:pPr>
        <w:pStyle w:val="ListParagraph"/>
        <w:numPr>
          <w:ilvl w:val="1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 xml:space="preserve">See </w:t>
      </w:r>
      <w:r w:rsidRPr="003155D1">
        <w:rPr>
          <w:rFonts w:ascii="Times New Roman" w:hAnsi="Times New Roman"/>
        </w:rPr>
        <w:t xml:space="preserve">Step </w:t>
      </w:r>
      <w:r w:rsidR="00C953AE">
        <w:rPr>
          <w:rFonts w:ascii="Times New Roman" w:hAnsi="Times New Roman"/>
        </w:rPr>
        <w:t xml:space="preserve">3 </w:t>
      </w:r>
      <w:r w:rsidRPr="003155D1">
        <w:rPr>
          <w:rFonts w:ascii="Times New Roman" w:hAnsi="Times New Roman"/>
        </w:rPr>
        <w:t>for details.</w:t>
      </w:r>
    </w:p>
    <w:p w14:paraId="61C2CBFA" w14:textId="77777777" w:rsidR="00BE23F0" w:rsidRPr="008D2DD9" w:rsidRDefault="00BE23F0" w:rsidP="008D2DD9">
      <w:pPr>
        <w:rPr>
          <w:rFonts w:ascii="Times New Roman" w:hAnsi="Times New Roman"/>
          <w:b/>
          <w:sz w:val="28"/>
        </w:rPr>
      </w:pPr>
    </w:p>
    <w:p w14:paraId="46DD8C1F" w14:textId="5E2F91A8" w:rsidR="0080334E" w:rsidRDefault="0080334E" w:rsidP="0080334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NO OTHER classes can be created without the instructor’s approval.</w:t>
      </w:r>
    </w:p>
    <w:p w14:paraId="342E067F" w14:textId="77777777" w:rsidR="003C56B6" w:rsidRDefault="003C56B6" w:rsidP="00423E99">
      <w:pPr>
        <w:outlineLvl w:val="0"/>
        <w:rPr>
          <w:rFonts w:ascii="Times New Roman" w:hAnsi="Times New Roman"/>
          <w:b/>
          <w:sz w:val="28"/>
        </w:rPr>
      </w:pPr>
    </w:p>
    <w:p w14:paraId="28F7DBD6" w14:textId="7D617FFE" w:rsidR="003E5A48" w:rsidRDefault="003E5A48" w:rsidP="003E5A48">
      <w:pPr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2: Implement the </w:t>
      </w:r>
      <w:proofErr w:type="spellStart"/>
      <w:r>
        <w:rPr>
          <w:rFonts w:ascii="Times New Roman" w:hAnsi="Times New Roman"/>
          <w:b/>
          <w:sz w:val="28"/>
        </w:rPr>
        <w:t>enum</w:t>
      </w:r>
      <w:proofErr w:type="spellEnd"/>
      <w:r>
        <w:rPr>
          <w:rFonts w:ascii="Times New Roman" w:hAnsi="Times New Roman"/>
          <w:b/>
          <w:sz w:val="28"/>
        </w:rPr>
        <w:t xml:space="preserve"> class “</w:t>
      </w:r>
      <w:proofErr w:type="spellStart"/>
      <w:r>
        <w:rPr>
          <w:rFonts w:ascii="Times New Roman" w:hAnsi="Times New Roman"/>
          <w:b/>
          <w:sz w:val="28"/>
        </w:rPr>
        <w:t>Cell</w:t>
      </w:r>
      <w:r w:rsidR="00B91FF7">
        <w:rPr>
          <w:rFonts w:ascii="Times New Roman" w:hAnsi="Times New Roman"/>
          <w:b/>
          <w:sz w:val="28"/>
        </w:rPr>
        <w:t>Status</w:t>
      </w:r>
      <w:proofErr w:type="spellEnd"/>
      <w:r>
        <w:rPr>
          <w:rFonts w:ascii="Times New Roman" w:hAnsi="Times New Roman"/>
          <w:b/>
          <w:sz w:val="28"/>
        </w:rPr>
        <w:t xml:space="preserve">” </w:t>
      </w:r>
      <w:r w:rsidR="00C953AE">
        <w:rPr>
          <w:rFonts w:ascii="Times New Roman" w:hAnsi="Times New Roman"/>
          <w:b/>
          <w:sz w:val="28"/>
        </w:rPr>
        <w:t>using</w:t>
      </w:r>
      <w:r>
        <w:rPr>
          <w:rFonts w:ascii="Times New Roman" w:hAnsi="Times New Roman"/>
          <w:b/>
          <w:sz w:val="28"/>
        </w:rPr>
        <w:t xml:space="preserve"> the following </w:t>
      </w:r>
      <w:r w:rsidR="00C953AE">
        <w:rPr>
          <w:rFonts w:ascii="Times New Roman" w:hAnsi="Times New Roman"/>
          <w:b/>
          <w:sz w:val="28"/>
        </w:rPr>
        <w:t>code:</w:t>
      </w:r>
    </w:p>
    <w:p w14:paraId="47B966BA" w14:textId="62B22EB8" w:rsidR="003E5A48" w:rsidRDefault="003E5A48" w:rsidP="003E5A48">
      <w:pPr>
        <w:autoSpaceDE w:val="0"/>
        <w:autoSpaceDN w:val="0"/>
        <w:adjustRightInd w:val="0"/>
        <w:ind w:firstLine="72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b/>
          <w:bCs/>
          <w:color w:val="7F0055"/>
          <w:sz w:val="28"/>
          <w:szCs w:val="28"/>
        </w:rPr>
        <w:t>public</w:t>
      </w:r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8"/>
          <w:szCs w:val="28"/>
        </w:rPr>
        <w:t>enum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color w:val="000000"/>
          <w:sz w:val="28"/>
          <w:szCs w:val="28"/>
        </w:rPr>
        <w:t>Cell</w:t>
      </w:r>
      <w:r w:rsidR="00C953AE">
        <w:rPr>
          <w:rFonts w:ascii="Monaco" w:hAnsi="Monaco" w:cs="Monaco"/>
          <w:color w:val="000000"/>
          <w:sz w:val="28"/>
          <w:szCs w:val="28"/>
        </w:rPr>
        <w:t>Status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{</w:t>
      </w:r>
    </w:p>
    <w:p w14:paraId="2EA6BA13" w14:textId="77777777" w:rsidR="003E5A48" w:rsidRDefault="003E5A48" w:rsidP="003E5A48">
      <w:pPr>
        <w:autoSpaceDE w:val="0"/>
        <w:autoSpaceDN w:val="0"/>
        <w:adjustRightInd w:val="0"/>
        <w:ind w:left="720" w:firstLine="72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X</w:t>
      </w:r>
      <w:r>
        <w:rPr>
          <w:rFonts w:ascii="Monaco" w:hAnsi="Monaco" w:cs="Monaco"/>
          <w:color w:val="000000"/>
          <w:sz w:val="28"/>
          <w:szCs w:val="28"/>
        </w:rPr>
        <w:t xml:space="preserve">, 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O</w:t>
      </w:r>
      <w:r>
        <w:rPr>
          <w:rFonts w:ascii="Monaco" w:hAnsi="Monaco" w:cs="Monaco"/>
          <w:color w:val="000000"/>
          <w:sz w:val="28"/>
          <w:szCs w:val="28"/>
        </w:rPr>
        <w:t xml:space="preserve">, 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EMPTY</w:t>
      </w:r>
    </w:p>
    <w:p w14:paraId="4D3D2FD6" w14:textId="77777777" w:rsidR="003E5A48" w:rsidRDefault="003E5A48" w:rsidP="003E5A48">
      <w:pPr>
        <w:ind w:left="720"/>
        <w:outlineLvl w:val="0"/>
        <w:rPr>
          <w:rFonts w:ascii="Times New Roman" w:hAnsi="Times New Roman"/>
          <w:b/>
          <w:sz w:val="28"/>
        </w:rPr>
      </w:pPr>
      <w:r>
        <w:rPr>
          <w:rFonts w:ascii="Monaco" w:hAnsi="Monaco" w:cs="Monaco"/>
          <w:color w:val="000000"/>
          <w:sz w:val="28"/>
          <w:szCs w:val="28"/>
        </w:rPr>
        <w:t>}</w:t>
      </w:r>
    </w:p>
    <w:p w14:paraId="57BEB790" w14:textId="77777777" w:rsidR="003E5A48" w:rsidRDefault="003E5A48" w:rsidP="00423E99">
      <w:pPr>
        <w:outlineLvl w:val="0"/>
        <w:rPr>
          <w:rFonts w:ascii="Times New Roman" w:hAnsi="Times New Roman"/>
          <w:b/>
          <w:sz w:val="28"/>
        </w:rPr>
      </w:pPr>
    </w:p>
    <w:p w14:paraId="302B7E29" w14:textId="5FE7C352" w:rsidR="0080334E" w:rsidRDefault="008D4505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</w:t>
      </w:r>
      <w:r w:rsidR="003E5A48">
        <w:rPr>
          <w:rFonts w:ascii="Times New Roman" w:hAnsi="Times New Roman"/>
          <w:b/>
          <w:sz w:val="28"/>
        </w:rPr>
        <w:t>3</w:t>
      </w:r>
      <w:r w:rsidR="006B7252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Implement the </w:t>
      </w:r>
      <w:proofErr w:type="spellStart"/>
      <w:r w:rsidR="0080334E">
        <w:rPr>
          <w:rFonts w:ascii="Times New Roman" w:hAnsi="Times New Roman"/>
          <w:b/>
          <w:sz w:val="28"/>
        </w:rPr>
        <w:t>enum</w:t>
      </w:r>
      <w:proofErr w:type="spellEnd"/>
      <w:r w:rsidR="0080334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</w:t>
      </w:r>
      <w:r w:rsidR="000E62A0">
        <w:rPr>
          <w:rFonts w:ascii="Times New Roman" w:hAnsi="Times New Roman"/>
          <w:b/>
          <w:sz w:val="28"/>
        </w:rPr>
        <w:t>lass “</w:t>
      </w:r>
      <w:proofErr w:type="spellStart"/>
      <w:r w:rsidR="0080334E">
        <w:rPr>
          <w:rFonts w:ascii="Times New Roman" w:hAnsi="Times New Roman"/>
          <w:b/>
          <w:sz w:val="28"/>
        </w:rPr>
        <w:t>GameStatus</w:t>
      </w:r>
      <w:proofErr w:type="spellEnd"/>
      <w:r w:rsidR="000E62A0">
        <w:rPr>
          <w:rFonts w:ascii="Times New Roman" w:hAnsi="Times New Roman"/>
          <w:b/>
          <w:sz w:val="28"/>
        </w:rPr>
        <w:t>”</w:t>
      </w:r>
      <w:r w:rsidR="0080334E">
        <w:rPr>
          <w:rFonts w:ascii="Times New Roman" w:hAnsi="Times New Roman"/>
          <w:b/>
          <w:sz w:val="28"/>
        </w:rPr>
        <w:t xml:space="preserve"> using the following</w:t>
      </w:r>
      <w:r w:rsidR="00C953AE">
        <w:rPr>
          <w:rFonts w:ascii="Times New Roman" w:hAnsi="Times New Roman"/>
          <w:b/>
          <w:sz w:val="28"/>
        </w:rPr>
        <w:t xml:space="preserve"> code</w:t>
      </w:r>
      <w:r w:rsidR="0080334E">
        <w:rPr>
          <w:rFonts w:ascii="Times New Roman" w:hAnsi="Times New Roman"/>
          <w:b/>
          <w:sz w:val="28"/>
        </w:rPr>
        <w:t>:</w:t>
      </w:r>
    </w:p>
    <w:p w14:paraId="60393868" w14:textId="004FBFE9" w:rsidR="00C953AE" w:rsidRDefault="00C953AE" w:rsidP="00C953AE">
      <w:pPr>
        <w:autoSpaceDE w:val="0"/>
        <w:autoSpaceDN w:val="0"/>
        <w:adjustRightInd w:val="0"/>
        <w:ind w:firstLine="720"/>
        <w:rPr>
          <w:rFonts w:ascii="Monaco" w:hAnsi="Monaco" w:cs="Monaco"/>
          <w:sz w:val="28"/>
          <w:szCs w:val="28"/>
        </w:rPr>
      </w:pPr>
      <w:r>
        <w:rPr>
          <w:rFonts w:ascii="Monaco" w:hAnsi="Monaco" w:cs="Monaco"/>
          <w:b/>
          <w:bCs/>
          <w:color w:val="7F0055"/>
          <w:sz w:val="28"/>
          <w:szCs w:val="28"/>
        </w:rPr>
        <w:t>public</w:t>
      </w:r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8"/>
          <w:szCs w:val="28"/>
        </w:rPr>
        <w:t>enum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</w:t>
      </w:r>
      <w:proofErr w:type="spellStart"/>
      <w:r w:rsidR="00B125A4">
        <w:rPr>
          <w:rFonts w:ascii="Monaco" w:hAnsi="Monaco" w:cs="Monaco"/>
          <w:color w:val="000000"/>
          <w:sz w:val="28"/>
          <w:szCs w:val="28"/>
        </w:rPr>
        <w:t>GameStatus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 {</w:t>
      </w:r>
    </w:p>
    <w:p w14:paraId="0E35E67E" w14:textId="668DC169" w:rsidR="00C953AE" w:rsidRDefault="00C953AE" w:rsidP="00C953AE">
      <w:pPr>
        <w:autoSpaceDE w:val="0"/>
        <w:autoSpaceDN w:val="0"/>
        <w:adjustRightInd w:val="0"/>
        <w:ind w:left="720" w:firstLine="720"/>
        <w:rPr>
          <w:rFonts w:ascii="Monaco" w:hAnsi="Monaco" w:cs="Monaco"/>
          <w:sz w:val="28"/>
          <w:szCs w:val="28"/>
        </w:rPr>
      </w:pPr>
      <w:proofErr w:type="spellStart"/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X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_WON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 xml:space="preserve">,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O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_WON</w:t>
      </w:r>
      <w:proofErr w:type="spellEnd"/>
      <w:r>
        <w:rPr>
          <w:rFonts w:ascii="Monaco" w:hAnsi="Monaco" w:cs="Monaco"/>
          <w:color w:val="000000"/>
          <w:sz w:val="28"/>
          <w:szCs w:val="28"/>
        </w:rPr>
        <w:t>,</w:t>
      </w:r>
      <w:r>
        <w:rPr>
          <w:rFonts w:ascii="Monaco" w:hAnsi="Monaco" w:cs="Monaco"/>
          <w:color w:val="000000"/>
          <w:sz w:val="28"/>
          <w:szCs w:val="28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CATS</w:t>
      </w:r>
      <w:r>
        <w:rPr>
          <w:rFonts w:ascii="Monaco" w:hAnsi="Monaco" w:cs="Monaco"/>
          <w:color w:val="000000"/>
          <w:sz w:val="28"/>
          <w:szCs w:val="28"/>
        </w:rPr>
        <w:t xml:space="preserve">,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sz w:val="28"/>
          <w:szCs w:val="28"/>
        </w:rPr>
        <w:t>IN_PROGRESS</w:t>
      </w:r>
      <w:proofErr w:type="spellEnd"/>
    </w:p>
    <w:p w14:paraId="6B922242" w14:textId="366216AB" w:rsidR="00C953AE" w:rsidRPr="00C953AE" w:rsidRDefault="00C953AE" w:rsidP="00C953AE">
      <w:pPr>
        <w:ind w:left="720"/>
        <w:outlineLvl w:val="0"/>
        <w:rPr>
          <w:rFonts w:ascii="Times New Roman" w:hAnsi="Times New Roman"/>
          <w:b/>
          <w:sz w:val="28"/>
        </w:rPr>
      </w:pPr>
      <w:r>
        <w:rPr>
          <w:rFonts w:ascii="Monaco" w:hAnsi="Monaco" w:cs="Monaco"/>
          <w:color w:val="000000"/>
          <w:sz w:val="28"/>
          <w:szCs w:val="28"/>
        </w:rPr>
        <w:t>}</w:t>
      </w:r>
    </w:p>
    <w:p w14:paraId="58D1CBE9" w14:textId="77777777" w:rsidR="00A1034D" w:rsidRDefault="00A1034D" w:rsidP="00A1034D">
      <w:pPr>
        <w:outlineLvl w:val="0"/>
        <w:rPr>
          <w:rFonts w:ascii="Times New Roman" w:hAnsi="Times New Roman"/>
        </w:rPr>
      </w:pPr>
    </w:p>
    <w:p w14:paraId="52E497A8" w14:textId="692FE7CD" w:rsidR="003F742B" w:rsidRPr="0080334E" w:rsidRDefault="0080334E" w:rsidP="00A1034D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St</w:t>
      </w:r>
      <w:r w:rsidR="003F742B">
        <w:rPr>
          <w:rFonts w:ascii="Times New Roman" w:hAnsi="Times New Roman"/>
          <w:b/>
          <w:sz w:val="28"/>
        </w:rPr>
        <w:t xml:space="preserve">ep 4: Implement the </w:t>
      </w:r>
      <w:r w:rsidR="003F742B" w:rsidRPr="003F742B">
        <w:rPr>
          <w:rFonts w:ascii="Times New Roman" w:hAnsi="Times New Roman"/>
          <w:b/>
          <w:sz w:val="28"/>
        </w:rPr>
        <w:t>class</w:t>
      </w:r>
      <w:r w:rsidR="005D1891">
        <w:rPr>
          <w:rFonts w:ascii="Times New Roman" w:hAnsi="Times New Roman"/>
          <w:b/>
          <w:sz w:val="28"/>
        </w:rPr>
        <w:t xml:space="preserve"> named</w:t>
      </w:r>
      <w:r w:rsidR="003F742B" w:rsidRPr="003F742B">
        <w:rPr>
          <w:rFonts w:ascii="Times New Roman" w:hAnsi="Times New Roman"/>
          <w:b/>
          <w:sz w:val="28"/>
        </w:rPr>
        <w:t xml:space="preserve"> </w:t>
      </w:r>
      <w:proofErr w:type="spellStart"/>
      <w:r w:rsidR="003F742B" w:rsidRPr="005555AE">
        <w:rPr>
          <w:rFonts w:ascii="Times New Roman" w:hAnsi="Times New Roman"/>
          <w:b/>
          <w:sz w:val="28"/>
        </w:rPr>
        <w:t>SuperTicTacToe</w:t>
      </w:r>
      <w:proofErr w:type="spellEnd"/>
      <w:r w:rsidR="008A1606">
        <w:rPr>
          <w:rFonts w:ascii="Times New Roman" w:hAnsi="Times New Roman"/>
          <w:b/>
          <w:sz w:val="28"/>
        </w:rPr>
        <w:t>:</w:t>
      </w:r>
      <w:r w:rsidR="003D083E">
        <w:rPr>
          <w:rFonts w:ascii="Times New Roman" w:hAnsi="Times New Roman"/>
          <w:b/>
          <w:sz w:val="28"/>
        </w:rPr>
        <w:t xml:space="preserve"> </w:t>
      </w:r>
    </w:p>
    <w:p w14:paraId="5FE0E27F" w14:textId="66544D5C" w:rsidR="003F742B" w:rsidRDefault="00250F8A" w:rsidP="0080334E">
      <w:pPr>
        <w:widowControl w:val="0"/>
        <w:autoSpaceDE w:val="0"/>
        <w:autoSpaceDN w:val="0"/>
        <w:adjustRightInd w:val="0"/>
        <w:rPr>
          <w:b/>
        </w:rPr>
      </w:pPr>
      <w:r w:rsidRPr="00CE7C7C">
        <w:rPr>
          <w:rFonts w:ascii="Times New Roman" w:hAnsi="Times New Roman" w:cs="Times New Roman"/>
        </w:rPr>
        <w:t>Using the program</w:t>
      </w:r>
      <w:r w:rsidR="005D1891">
        <w:rPr>
          <w:rFonts w:ascii="Times New Roman" w:hAnsi="Times New Roman" w:cs="Times New Roman"/>
        </w:rPr>
        <w:t>s</w:t>
      </w:r>
      <w:r w:rsidRPr="00CE7C7C">
        <w:rPr>
          <w:rFonts w:ascii="Times New Roman" w:hAnsi="Times New Roman" w:cs="Times New Roman"/>
        </w:rPr>
        <w:t xml:space="preserve"> found </w:t>
      </w:r>
      <w:r w:rsidR="00CD5FA7">
        <w:rPr>
          <w:rFonts w:ascii="Times New Roman" w:hAnsi="Times New Roman" w:cs="Times New Roman"/>
        </w:rPr>
        <w:t>chapter 6</w:t>
      </w:r>
      <w:r w:rsidRPr="00CE7C7C">
        <w:rPr>
          <w:rFonts w:ascii="Times New Roman" w:hAnsi="Times New Roman" w:cs="Times New Roman"/>
        </w:rPr>
        <w:t xml:space="preserve"> of your book as a guide, </w:t>
      </w:r>
      <w:r w:rsidR="005555AE">
        <w:rPr>
          <w:rFonts w:ascii="Times New Roman" w:hAnsi="Times New Roman" w:cs="Times New Roman"/>
        </w:rPr>
        <w:t xml:space="preserve">and </w:t>
      </w:r>
      <w:r w:rsidRPr="00CE7C7C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 xml:space="preserve">main method </w:t>
      </w:r>
      <w:r w:rsidRPr="00CE7C7C">
        <w:rPr>
          <w:rFonts w:ascii="Times New Roman" w:hAnsi="Times New Roman" w:cs="Times New Roman"/>
        </w:rPr>
        <w:t xml:space="preserve">that creates a </w:t>
      </w:r>
      <w:proofErr w:type="spellStart"/>
      <w:r w:rsidRPr="00CE7C7C">
        <w:rPr>
          <w:rFonts w:ascii="Times New Roman" w:hAnsi="Times New Roman" w:cs="Times New Roman"/>
        </w:rPr>
        <w:t>JPanel</w:t>
      </w:r>
      <w:proofErr w:type="spellEnd"/>
      <w:r w:rsidRPr="00CE7C7C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3F742B">
        <w:rPr>
          <w:rFonts w:ascii="Times New Roman" w:hAnsi="Times New Roman"/>
          <w:b/>
        </w:rPr>
        <w:t>SuperTicTacToe</w:t>
      </w:r>
      <w:r>
        <w:rPr>
          <w:rFonts w:ascii="Times New Roman" w:hAnsi="Times New Roman"/>
          <w:b/>
        </w:rPr>
        <w:t>Panel</w:t>
      </w:r>
      <w:proofErr w:type="spellEnd"/>
      <w:r>
        <w:rPr>
          <w:rFonts w:ascii="Times New Roman" w:hAnsi="Times New Roman"/>
          <w:b/>
        </w:rPr>
        <w:t>)</w:t>
      </w:r>
      <w:r w:rsidRPr="00CE7C7C">
        <w:rPr>
          <w:rFonts w:ascii="Times New Roman" w:hAnsi="Times New Roman" w:cs="Times New Roman"/>
        </w:rPr>
        <w:t>.</w:t>
      </w:r>
      <w:r w:rsidR="003F742B">
        <w:t xml:space="preserve">  </w:t>
      </w:r>
    </w:p>
    <w:p w14:paraId="1D75F90C" w14:textId="77777777" w:rsidR="003F742B" w:rsidRDefault="003F742B" w:rsidP="0080334E">
      <w:pPr>
        <w:widowControl w:val="0"/>
        <w:autoSpaceDE w:val="0"/>
        <w:autoSpaceDN w:val="0"/>
        <w:adjustRightInd w:val="0"/>
        <w:rPr>
          <w:b/>
        </w:rPr>
      </w:pPr>
    </w:p>
    <w:p w14:paraId="11E7F62B" w14:textId="77777777" w:rsidR="00FF20AC" w:rsidRDefault="005555AE" w:rsidP="005555A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555AE">
        <w:rPr>
          <w:rFonts w:ascii="Times New Roman" w:hAnsi="Times New Roman"/>
          <w:b/>
          <w:sz w:val="28"/>
        </w:rPr>
        <w:t>St</w:t>
      </w:r>
      <w:r>
        <w:rPr>
          <w:rFonts w:ascii="Times New Roman" w:hAnsi="Times New Roman"/>
          <w:b/>
          <w:sz w:val="28"/>
        </w:rPr>
        <w:t>ep 5</w:t>
      </w:r>
      <w:r w:rsidR="005D1891">
        <w:rPr>
          <w:rFonts w:ascii="Times New Roman" w:hAnsi="Times New Roman"/>
          <w:b/>
          <w:sz w:val="28"/>
        </w:rPr>
        <w:t>: Implement the class named</w:t>
      </w:r>
      <w:r w:rsidRPr="005555AE">
        <w:rPr>
          <w:rFonts w:ascii="Times New Roman" w:hAnsi="Times New Roman"/>
          <w:b/>
          <w:sz w:val="28"/>
        </w:rPr>
        <w:t xml:space="preserve"> </w:t>
      </w:r>
      <w:proofErr w:type="spellStart"/>
      <w:r w:rsidRPr="005555AE">
        <w:rPr>
          <w:rFonts w:ascii="Times New Roman" w:hAnsi="Times New Roman"/>
          <w:b/>
          <w:sz w:val="28"/>
        </w:rPr>
        <w:t>SuperTicTacToePanel</w:t>
      </w:r>
      <w:r w:rsidR="008F34EB">
        <w:rPr>
          <w:rFonts w:ascii="Times New Roman" w:hAnsi="Times New Roman"/>
          <w:b/>
          <w:sz w:val="28"/>
        </w:rPr>
        <w:t>.</w:t>
      </w:r>
    </w:p>
    <w:p w14:paraId="09AFAD63" w14:textId="762079B2" w:rsidR="005555AE" w:rsidRDefault="008F34EB" w:rsidP="005555AE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proofErr w:type="spellEnd"/>
      <w:r>
        <w:rPr>
          <w:rFonts w:ascii="Times New Roman" w:hAnsi="Times New Roman"/>
          <w:b/>
          <w:sz w:val="28"/>
        </w:rPr>
        <w:t xml:space="preserve">Note: </w:t>
      </w:r>
      <w:r w:rsidR="00FF20AC">
        <w:rPr>
          <w:rFonts w:ascii="Times New Roman" w:hAnsi="Times New Roman"/>
          <w:b/>
          <w:sz w:val="28"/>
        </w:rPr>
        <w:t>This</w:t>
      </w:r>
      <w:r>
        <w:rPr>
          <w:rFonts w:ascii="Times New Roman" w:hAnsi="Times New Roman"/>
          <w:b/>
          <w:sz w:val="28"/>
        </w:rPr>
        <w:t xml:space="preserve"> step (i.e., </w:t>
      </w:r>
      <w:r w:rsidR="00E829CA" w:rsidRPr="00E829CA">
        <w:rPr>
          <w:rFonts w:ascii="Times New Roman" w:hAnsi="Times New Roman"/>
          <w:b/>
          <w:sz w:val="28"/>
        </w:rPr>
        <w:t>Step 5</w:t>
      </w:r>
      <w:r>
        <w:rPr>
          <w:rFonts w:ascii="Times New Roman" w:hAnsi="Times New Roman"/>
          <w:b/>
          <w:sz w:val="28"/>
        </w:rPr>
        <w:t>)</w:t>
      </w:r>
      <w:r w:rsidR="00E829CA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only requires </w:t>
      </w:r>
      <w:r w:rsidR="00E829CA">
        <w:rPr>
          <w:rFonts w:ascii="Times New Roman" w:hAnsi="Times New Roman"/>
          <w:b/>
          <w:sz w:val="28"/>
        </w:rPr>
        <w:t>the simple version of tic-tac-</w:t>
      </w:r>
      <w:r w:rsidR="00E829CA" w:rsidRPr="00E829CA">
        <w:rPr>
          <w:rFonts w:ascii="Times New Roman" w:hAnsi="Times New Roman"/>
          <w:b/>
          <w:sz w:val="28"/>
        </w:rPr>
        <w:t>toe with only a 3 x 3 board</w:t>
      </w:r>
      <w:r w:rsidR="00E829CA">
        <w:rPr>
          <w:rFonts w:ascii="Times New Roman" w:hAnsi="Times New Roman"/>
          <w:b/>
          <w:sz w:val="28"/>
        </w:rPr>
        <w:t>. Step 7 allows the user to enter in a different size board</w:t>
      </w:r>
      <w:r w:rsidR="007A7E7F">
        <w:rPr>
          <w:rFonts w:ascii="Times New Roman" w:hAnsi="Times New Roman"/>
          <w:b/>
          <w:sz w:val="28"/>
        </w:rPr>
        <w:t xml:space="preserve"> as well as specify the number of </w:t>
      </w:r>
      <w:r w:rsidR="00812DF9">
        <w:rPr>
          <w:rFonts w:ascii="Times New Roman" w:hAnsi="Times New Roman"/>
          <w:b/>
          <w:sz w:val="28"/>
        </w:rPr>
        <w:t xml:space="preserve">spaces </w:t>
      </w:r>
      <w:r w:rsidR="00D93F2E">
        <w:rPr>
          <w:rFonts w:ascii="Times New Roman" w:hAnsi="Times New Roman"/>
          <w:b/>
          <w:sz w:val="28"/>
        </w:rPr>
        <w:t>needed to win</w:t>
      </w:r>
      <w:r w:rsidR="00E829CA" w:rsidRPr="00E829CA">
        <w:rPr>
          <w:rFonts w:ascii="Times New Roman" w:hAnsi="Times New Roman"/>
          <w:b/>
          <w:sz w:val="28"/>
        </w:rPr>
        <w:t>.</w:t>
      </w:r>
    </w:p>
    <w:p w14:paraId="56E9A011" w14:textId="77777777" w:rsidR="00DC78E7" w:rsidRPr="00DC78E7" w:rsidRDefault="00DC78E7" w:rsidP="00DC78E7">
      <w:pPr>
        <w:rPr>
          <w:rFonts w:ascii="Times New Roman" w:hAnsi="Times New Roman"/>
        </w:rPr>
      </w:pPr>
    </w:p>
    <w:p w14:paraId="6DF0C186" w14:textId="77777777" w:rsidR="009D483C" w:rsidRDefault="009D483C" w:rsidP="007D531D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Hint: Remember that </w:t>
      </w:r>
      <w:proofErr w:type="spellStart"/>
      <w:r>
        <w:rPr>
          <w:rFonts w:ascii="Times New Roman" w:hAnsi="Times New Roman"/>
        </w:rPr>
        <w:t>SuperTicTacToePanel</w:t>
      </w:r>
      <w:proofErr w:type="spellEnd"/>
      <w:r>
        <w:rPr>
          <w:rFonts w:ascii="Times New Roman" w:hAnsi="Times New Roman"/>
        </w:rPr>
        <w:t xml:space="preserve"> “is a” </w:t>
      </w:r>
      <w:proofErr w:type="spellStart"/>
      <w:r>
        <w:rPr>
          <w:rFonts w:ascii="Times New Roman" w:hAnsi="Times New Roman"/>
        </w:rPr>
        <w:t>JPanel</w:t>
      </w:r>
      <w:proofErr w:type="spellEnd"/>
      <w:r>
        <w:rPr>
          <w:rFonts w:ascii="Times New Roman" w:hAnsi="Times New Roman"/>
        </w:rPr>
        <w:t xml:space="preserve"> (as mentioned in Step </w:t>
      </w:r>
      <w:proofErr w:type="gramStart"/>
      <w:r>
        <w:rPr>
          <w:rFonts w:ascii="Times New Roman" w:hAnsi="Times New Roman"/>
        </w:rPr>
        <w:t>4)…</w:t>
      </w:r>
      <w:proofErr w:type="gramEnd"/>
    </w:p>
    <w:p w14:paraId="1D110608" w14:textId="5406FCC5" w:rsidR="00CD77CB" w:rsidRDefault="007D531D" w:rsidP="007D531D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the following </w:t>
      </w:r>
      <w:r w:rsidR="00DC78E7">
        <w:rPr>
          <w:rFonts w:ascii="Times New Roman" w:hAnsi="Times New Roman"/>
        </w:rPr>
        <w:t>fields</w:t>
      </w:r>
      <w:r>
        <w:rPr>
          <w:rFonts w:ascii="Times New Roman" w:hAnsi="Times New Roman"/>
        </w:rPr>
        <w:t xml:space="preserve"> for</w:t>
      </w:r>
      <w:r w:rsidR="005555AE" w:rsidRPr="00CD77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proofErr w:type="spellStart"/>
      <w:r w:rsidR="005555AE" w:rsidRPr="00CD77CB">
        <w:rPr>
          <w:rFonts w:ascii="Times New Roman" w:hAnsi="Times New Roman"/>
        </w:rPr>
        <w:t>SuperTicTacToePanel</w:t>
      </w:r>
      <w:proofErr w:type="spellEnd"/>
      <w:r>
        <w:rPr>
          <w:rFonts w:ascii="Times New Roman" w:hAnsi="Times New Roman"/>
        </w:rPr>
        <w:t xml:space="preserve"> Panel</w:t>
      </w:r>
      <w:r w:rsidR="003E67F2">
        <w:rPr>
          <w:rFonts w:ascii="Times New Roman" w:hAnsi="Times New Roman"/>
        </w:rPr>
        <w:t xml:space="preserve">. You may add more </w:t>
      </w:r>
      <w:r w:rsidR="00DC78E7">
        <w:rPr>
          <w:rFonts w:ascii="Times New Roman" w:hAnsi="Times New Roman"/>
        </w:rPr>
        <w:t>fields</w:t>
      </w:r>
      <w:r w:rsidR="003E67F2">
        <w:rPr>
          <w:rFonts w:ascii="Times New Roman" w:hAnsi="Times New Roman"/>
        </w:rPr>
        <w:t xml:space="preserve"> if you wish:</w:t>
      </w:r>
    </w:p>
    <w:p w14:paraId="0B304A5D" w14:textId="31210FD0" w:rsidR="00CD77CB" w:rsidRPr="00CB60F2" w:rsidRDefault="00CD77CB" w:rsidP="00CB60F2">
      <w:pPr>
        <w:ind w:left="72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private </w:t>
      </w:r>
      <w:proofErr w:type="spellStart"/>
      <w:proofErr w:type="gramStart"/>
      <w:r w:rsidRPr="00CB60F2">
        <w:rPr>
          <w:rFonts w:ascii="Courier New" w:hAnsi="Courier New"/>
          <w:i/>
        </w:rPr>
        <w:t>JButton</w:t>
      </w:r>
      <w:proofErr w:type="spellEnd"/>
      <w:r w:rsidRPr="00CB60F2">
        <w:rPr>
          <w:rFonts w:ascii="Courier New" w:hAnsi="Courier New"/>
          <w:i/>
        </w:rPr>
        <w:t>[</w:t>
      </w:r>
      <w:proofErr w:type="gramEnd"/>
      <w:r w:rsidRPr="00CB60F2">
        <w:rPr>
          <w:rFonts w:ascii="Courier New" w:hAnsi="Courier New"/>
          <w:i/>
        </w:rPr>
        <w:t xml:space="preserve">][] board;   </w:t>
      </w:r>
    </w:p>
    <w:p w14:paraId="56A17C91" w14:textId="5B4205E7" w:rsidR="00CD77CB" w:rsidRPr="00CB60F2" w:rsidRDefault="00CE2231" w:rsidP="00CB60F2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 xml:space="preserve">private </w:t>
      </w:r>
      <w:proofErr w:type="spellStart"/>
      <w:r>
        <w:rPr>
          <w:rFonts w:ascii="Courier New" w:hAnsi="Courier New"/>
          <w:i/>
        </w:rPr>
        <w:t>Cell</w:t>
      </w:r>
      <w:r w:rsidR="00492A2F">
        <w:rPr>
          <w:rFonts w:ascii="Courier New" w:hAnsi="Courier New"/>
          <w:i/>
        </w:rPr>
        <w:t>Status</w:t>
      </w:r>
      <w:proofErr w:type="spellEnd"/>
      <w:r>
        <w:rPr>
          <w:rFonts w:ascii="Courier New" w:hAnsi="Courier New"/>
          <w:i/>
        </w:rPr>
        <w:t xml:space="preserve"> </w:t>
      </w:r>
      <w:proofErr w:type="spellStart"/>
      <w:r>
        <w:rPr>
          <w:rFonts w:ascii="Courier New" w:hAnsi="Courier New"/>
          <w:i/>
        </w:rPr>
        <w:t>iCell</w:t>
      </w:r>
      <w:proofErr w:type="spellEnd"/>
      <w:r w:rsidR="00CD77CB" w:rsidRPr="00CB60F2">
        <w:rPr>
          <w:rFonts w:ascii="Courier New" w:hAnsi="Courier New"/>
          <w:i/>
        </w:rPr>
        <w:t>;</w:t>
      </w:r>
    </w:p>
    <w:p w14:paraId="7B3187CE" w14:textId="502BF167" w:rsidR="00CD77CB" w:rsidRPr="00CB60F2" w:rsidRDefault="00CD77CB" w:rsidP="00AD48BA">
      <w:pPr>
        <w:ind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ab/>
        <w:t xml:space="preserve">private </w:t>
      </w:r>
      <w:proofErr w:type="spellStart"/>
      <w:r w:rsidRPr="00CB60F2">
        <w:rPr>
          <w:rFonts w:ascii="Courier New" w:hAnsi="Courier New"/>
          <w:i/>
        </w:rPr>
        <w:t>JButton</w:t>
      </w:r>
      <w:proofErr w:type="spellEnd"/>
      <w:r w:rsidRPr="00CB60F2">
        <w:rPr>
          <w:rFonts w:ascii="Courier New" w:hAnsi="Courier New"/>
          <w:i/>
        </w:rPr>
        <w:t xml:space="preserve"> </w:t>
      </w:r>
      <w:proofErr w:type="spellStart"/>
      <w:r w:rsidR="00197F36">
        <w:rPr>
          <w:rFonts w:ascii="Courier New" w:hAnsi="Courier New"/>
          <w:i/>
        </w:rPr>
        <w:t>quitButton</w:t>
      </w:r>
      <w:proofErr w:type="spellEnd"/>
      <w:r w:rsidRPr="00CB60F2">
        <w:rPr>
          <w:rFonts w:ascii="Courier New" w:hAnsi="Courier New"/>
          <w:i/>
        </w:rPr>
        <w:t>;</w:t>
      </w:r>
    </w:p>
    <w:p w14:paraId="71150878" w14:textId="480DC757" w:rsidR="009D483C" w:rsidRDefault="00CD77CB" w:rsidP="00DD28FA">
      <w:pPr>
        <w:ind w:left="720" w:firstLine="720"/>
        <w:rPr>
          <w:rFonts w:ascii="Times New Roman" w:hAnsi="Times New Roman" w:cs="Times New Roman"/>
        </w:rPr>
      </w:pPr>
      <w:r w:rsidRPr="00CB60F2">
        <w:rPr>
          <w:rFonts w:ascii="Courier New" w:hAnsi="Courier New"/>
          <w:i/>
        </w:rPr>
        <w:t xml:space="preserve">private </w:t>
      </w:r>
      <w:proofErr w:type="spellStart"/>
      <w:r w:rsidRPr="00CB60F2">
        <w:rPr>
          <w:rFonts w:ascii="Courier New" w:hAnsi="Courier New"/>
          <w:i/>
        </w:rPr>
        <w:t>SuperTicTacToeGame</w:t>
      </w:r>
      <w:proofErr w:type="spellEnd"/>
      <w:r w:rsidRPr="00CB60F2">
        <w:rPr>
          <w:rFonts w:ascii="Courier New" w:hAnsi="Courier New"/>
          <w:i/>
        </w:rPr>
        <w:t xml:space="preserve"> game</w:t>
      </w:r>
      <w:r w:rsidRPr="00CD77CB">
        <w:rPr>
          <w:rFonts w:ascii="Times New Roman" w:hAnsi="Times New Roman" w:cs="Times New Roman"/>
        </w:rPr>
        <w:t>;</w:t>
      </w:r>
    </w:p>
    <w:p w14:paraId="4C63199C" w14:textId="77777777" w:rsidR="005D1891" w:rsidRDefault="005D1891" w:rsidP="005D1891">
      <w:pPr>
        <w:ind w:left="720" w:firstLine="720"/>
        <w:rPr>
          <w:rFonts w:ascii="Courier New" w:hAnsi="Courier New"/>
          <w:i/>
        </w:rPr>
      </w:pPr>
    </w:p>
    <w:p w14:paraId="036B63C3" w14:textId="77777777" w:rsidR="005D1891" w:rsidRPr="00CB60F2" w:rsidRDefault="005D1891" w:rsidP="005D1891">
      <w:pPr>
        <w:ind w:left="72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private </w:t>
      </w:r>
      <w:proofErr w:type="spellStart"/>
      <w:r w:rsidRPr="00CB60F2">
        <w:rPr>
          <w:rFonts w:ascii="Courier New" w:hAnsi="Courier New"/>
          <w:i/>
        </w:rPr>
        <w:t>ImageIcon</w:t>
      </w:r>
      <w:proofErr w:type="spellEnd"/>
      <w:r w:rsidRPr="00CB60F2">
        <w:rPr>
          <w:rFonts w:ascii="Courier New" w:hAnsi="Courier New"/>
          <w:i/>
        </w:rPr>
        <w:t xml:space="preserve"> </w:t>
      </w:r>
      <w:proofErr w:type="spellStart"/>
      <w:r w:rsidRPr="00CB60F2">
        <w:rPr>
          <w:rFonts w:ascii="Courier New" w:hAnsi="Courier New"/>
          <w:i/>
        </w:rPr>
        <w:t>xIcon</w:t>
      </w:r>
      <w:proofErr w:type="spellEnd"/>
      <w:r w:rsidRPr="00CB60F2">
        <w:rPr>
          <w:rFonts w:ascii="Courier New" w:hAnsi="Courier New"/>
          <w:i/>
        </w:rPr>
        <w:t>;</w:t>
      </w:r>
    </w:p>
    <w:p w14:paraId="49DEE929" w14:textId="77777777" w:rsidR="005D1891" w:rsidRPr="00CB60F2" w:rsidRDefault="005D1891" w:rsidP="005D1891">
      <w:pPr>
        <w:ind w:left="72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private </w:t>
      </w:r>
      <w:proofErr w:type="spellStart"/>
      <w:r w:rsidRPr="00CB60F2">
        <w:rPr>
          <w:rFonts w:ascii="Courier New" w:hAnsi="Courier New"/>
          <w:i/>
        </w:rPr>
        <w:t>ImageIcon</w:t>
      </w:r>
      <w:proofErr w:type="spellEnd"/>
      <w:r w:rsidRPr="00CB60F2">
        <w:rPr>
          <w:rFonts w:ascii="Courier New" w:hAnsi="Courier New"/>
          <w:i/>
        </w:rPr>
        <w:t xml:space="preserve"> </w:t>
      </w:r>
      <w:proofErr w:type="spellStart"/>
      <w:r w:rsidRPr="00CB60F2">
        <w:rPr>
          <w:rFonts w:ascii="Courier New" w:hAnsi="Courier New"/>
          <w:i/>
        </w:rPr>
        <w:t>oIcon</w:t>
      </w:r>
      <w:proofErr w:type="spellEnd"/>
      <w:r w:rsidRPr="00CB60F2">
        <w:rPr>
          <w:rFonts w:ascii="Courier New" w:hAnsi="Courier New"/>
          <w:i/>
        </w:rPr>
        <w:t>;</w:t>
      </w: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</w:p>
    <w:p w14:paraId="17B7DB79" w14:textId="12226400" w:rsidR="005D1891" w:rsidRPr="005D1891" w:rsidRDefault="005D1891" w:rsidP="005D1891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p</w:t>
      </w:r>
      <w:r w:rsidRPr="00CB60F2">
        <w:rPr>
          <w:rFonts w:ascii="Courier New" w:hAnsi="Courier New"/>
          <w:i/>
        </w:rPr>
        <w:t xml:space="preserve">rivate </w:t>
      </w:r>
      <w:proofErr w:type="spellStart"/>
      <w:r w:rsidRPr="00CB60F2">
        <w:rPr>
          <w:rFonts w:ascii="Courier New" w:hAnsi="Courier New"/>
          <w:i/>
        </w:rPr>
        <w:t>ImageIcon</w:t>
      </w:r>
      <w:proofErr w:type="spellEnd"/>
      <w:r w:rsidRPr="00CB60F2">
        <w:rPr>
          <w:rFonts w:ascii="Courier New" w:hAnsi="Courier New"/>
          <w:i/>
        </w:rPr>
        <w:t xml:space="preserve"> </w:t>
      </w:r>
      <w:proofErr w:type="spellStart"/>
      <w:r w:rsidRPr="00CB60F2">
        <w:rPr>
          <w:rFonts w:ascii="Courier New" w:hAnsi="Courier New"/>
          <w:i/>
        </w:rPr>
        <w:t>emptyIcon</w:t>
      </w:r>
      <w:proofErr w:type="spellEnd"/>
      <w:r w:rsidRPr="00CB60F2">
        <w:rPr>
          <w:rFonts w:ascii="Courier New" w:hAnsi="Courier New"/>
          <w:i/>
        </w:rPr>
        <w:t>;</w:t>
      </w:r>
    </w:p>
    <w:p w14:paraId="53A52D65" w14:textId="77777777" w:rsidR="00DD28FA" w:rsidRDefault="00DD28FA" w:rsidP="00DD28FA">
      <w:pPr>
        <w:ind w:left="720" w:firstLine="720"/>
        <w:rPr>
          <w:rFonts w:ascii="Times New Roman" w:hAnsi="Times New Roman" w:cs="Times New Roman"/>
        </w:rPr>
      </w:pPr>
    </w:p>
    <w:p w14:paraId="2031DA71" w14:textId="04D547A9" w:rsidR="00CD77CB" w:rsidRDefault="00CD77CB" w:rsidP="00DD28FA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D483C">
        <w:rPr>
          <w:rFonts w:ascii="Times New Roman" w:hAnsi="Times New Roman" w:cs="Times New Roman"/>
        </w:rPr>
        <w:t xml:space="preserve">The </w:t>
      </w:r>
      <w:proofErr w:type="spellStart"/>
      <w:r w:rsidRPr="009D483C">
        <w:rPr>
          <w:rFonts w:ascii="Times New Roman" w:hAnsi="Times New Roman" w:cs="Times New Roman"/>
        </w:rPr>
        <w:t>JButton</w:t>
      </w:r>
      <w:proofErr w:type="spellEnd"/>
      <w:r w:rsidRPr="009D483C">
        <w:rPr>
          <w:rFonts w:ascii="Times New Roman" w:hAnsi="Times New Roman" w:cs="Times New Roman"/>
        </w:rPr>
        <w:t xml:space="preserve"> variable </w:t>
      </w:r>
      <w:r w:rsidR="007D531D" w:rsidRPr="009D483C">
        <w:rPr>
          <w:rFonts w:ascii="Times New Roman" w:hAnsi="Times New Roman" w:cs="Times New Roman"/>
        </w:rPr>
        <w:t>“</w:t>
      </w:r>
      <w:r w:rsidRPr="009D483C">
        <w:rPr>
          <w:rFonts w:ascii="Times New Roman" w:hAnsi="Times New Roman" w:cs="Times New Roman"/>
        </w:rPr>
        <w:t>board</w:t>
      </w:r>
      <w:r w:rsidR="007D531D" w:rsidRPr="009D483C">
        <w:rPr>
          <w:rFonts w:ascii="Times New Roman" w:hAnsi="Times New Roman" w:cs="Times New Roman"/>
        </w:rPr>
        <w:t>”</w:t>
      </w:r>
      <w:r w:rsidRPr="009D483C">
        <w:rPr>
          <w:rFonts w:ascii="Times New Roman" w:hAnsi="Times New Roman" w:cs="Times New Roman"/>
        </w:rPr>
        <w:t xml:space="preserve"> </w:t>
      </w:r>
      <w:r w:rsidR="00DC78E7">
        <w:rPr>
          <w:rFonts w:ascii="Times New Roman" w:hAnsi="Times New Roman" w:cs="Times New Roman"/>
        </w:rPr>
        <w:t>is a 2D</w:t>
      </w:r>
      <w:r w:rsidR="007D531D" w:rsidRPr="009D483C">
        <w:rPr>
          <w:rFonts w:ascii="Times New Roman" w:hAnsi="Times New Roman" w:cs="Times New Roman"/>
        </w:rPr>
        <w:t xml:space="preserve"> array that </w:t>
      </w:r>
      <w:r w:rsidRPr="009D483C">
        <w:rPr>
          <w:rFonts w:ascii="Times New Roman" w:hAnsi="Times New Roman" w:cs="Times New Roman"/>
        </w:rPr>
        <w:t>represent</w:t>
      </w:r>
      <w:r w:rsidR="007D531D" w:rsidRPr="009D483C">
        <w:rPr>
          <w:rFonts w:ascii="Times New Roman" w:hAnsi="Times New Roman" w:cs="Times New Roman"/>
        </w:rPr>
        <w:t>s</w:t>
      </w:r>
      <w:r w:rsidRPr="009D483C">
        <w:rPr>
          <w:rFonts w:ascii="Times New Roman" w:hAnsi="Times New Roman" w:cs="Times New Roman"/>
        </w:rPr>
        <w:t xml:space="preserve"> the GUI board the user sees; the variable </w:t>
      </w:r>
      <w:r w:rsidR="007D531D" w:rsidRPr="009D483C">
        <w:rPr>
          <w:rFonts w:ascii="Times New Roman" w:hAnsi="Times New Roman" w:cs="Times New Roman"/>
        </w:rPr>
        <w:t>“</w:t>
      </w:r>
      <w:proofErr w:type="spellStart"/>
      <w:r w:rsidR="00467699" w:rsidRPr="009D483C">
        <w:rPr>
          <w:rFonts w:ascii="Times New Roman" w:hAnsi="Times New Roman" w:cs="Times New Roman"/>
        </w:rPr>
        <w:t>iCell</w:t>
      </w:r>
      <w:proofErr w:type="spellEnd"/>
      <w:r w:rsidR="007D531D" w:rsidRPr="009D483C">
        <w:rPr>
          <w:rFonts w:ascii="Times New Roman" w:hAnsi="Times New Roman" w:cs="Times New Roman"/>
        </w:rPr>
        <w:t>”</w:t>
      </w:r>
      <w:r w:rsidRPr="009D483C">
        <w:rPr>
          <w:rFonts w:ascii="Times New Roman" w:hAnsi="Times New Roman" w:cs="Times New Roman"/>
        </w:rPr>
        <w:t xml:space="preserve"> is </w:t>
      </w:r>
      <w:r w:rsidR="00467699" w:rsidRPr="009D483C">
        <w:rPr>
          <w:rFonts w:ascii="Times New Roman" w:hAnsi="Times New Roman" w:cs="Times New Roman"/>
        </w:rPr>
        <w:t xml:space="preserve">one </w:t>
      </w:r>
      <w:proofErr w:type="spellStart"/>
      <w:r w:rsidR="00467699" w:rsidRPr="009D483C">
        <w:rPr>
          <w:rFonts w:ascii="Times New Roman" w:hAnsi="Times New Roman" w:cs="Times New Roman"/>
        </w:rPr>
        <w:t>Cell</w:t>
      </w:r>
      <w:r w:rsidR="00E92021">
        <w:rPr>
          <w:rFonts w:ascii="Times New Roman" w:hAnsi="Times New Roman" w:cs="Times New Roman"/>
        </w:rPr>
        <w:t>Status</w:t>
      </w:r>
      <w:proofErr w:type="spellEnd"/>
      <w:r w:rsidR="00E92021">
        <w:rPr>
          <w:rFonts w:ascii="Times New Roman" w:hAnsi="Times New Roman" w:cs="Times New Roman"/>
        </w:rPr>
        <w:t>, and</w:t>
      </w:r>
      <w:r w:rsidR="003958E9" w:rsidRPr="009D483C">
        <w:rPr>
          <w:rFonts w:ascii="Times New Roman" w:hAnsi="Times New Roman" w:cs="Times New Roman"/>
        </w:rPr>
        <w:t xml:space="preserve"> is</w:t>
      </w:r>
      <w:r w:rsidR="007D531D" w:rsidRPr="009D483C">
        <w:rPr>
          <w:rFonts w:ascii="Times New Roman" w:hAnsi="Times New Roman" w:cs="Times New Roman"/>
        </w:rPr>
        <w:t xml:space="preserve"> the</w:t>
      </w:r>
      <w:r w:rsidRPr="009D483C">
        <w:rPr>
          <w:rFonts w:ascii="Times New Roman" w:hAnsi="Times New Roman" w:cs="Times New Roman"/>
        </w:rPr>
        <w:t xml:space="preserve"> parameter that is received from the game </w:t>
      </w:r>
      <w:r w:rsidR="007D531D" w:rsidRPr="009D483C">
        <w:rPr>
          <w:rFonts w:ascii="Times New Roman" w:hAnsi="Times New Roman" w:cs="Times New Roman"/>
        </w:rPr>
        <w:t>object</w:t>
      </w:r>
      <w:r w:rsidR="00FF7611" w:rsidRPr="009D483C">
        <w:rPr>
          <w:rFonts w:ascii="Times New Roman" w:hAnsi="Times New Roman" w:cs="Times New Roman"/>
        </w:rPr>
        <w:t xml:space="preserve"> (more details below)</w:t>
      </w:r>
      <w:r w:rsidRPr="009D483C">
        <w:rPr>
          <w:rFonts w:ascii="Times New Roman" w:hAnsi="Times New Roman" w:cs="Times New Roman"/>
        </w:rPr>
        <w:t xml:space="preserve">; the </w:t>
      </w:r>
      <w:proofErr w:type="spellStart"/>
      <w:r w:rsidRPr="009D483C">
        <w:rPr>
          <w:rFonts w:ascii="Times New Roman" w:hAnsi="Times New Roman" w:cs="Times New Roman"/>
        </w:rPr>
        <w:t>JButton</w:t>
      </w:r>
      <w:proofErr w:type="spellEnd"/>
      <w:r w:rsidRPr="009D483C">
        <w:rPr>
          <w:rFonts w:ascii="Times New Roman" w:hAnsi="Times New Roman" w:cs="Times New Roman"/>
        </w:rPr>
        <w:t xml:space="preserve"> variable </w:t>
      </w:r>
      <w:r w:rsidR="007D531D" w:rsidRPr="009D483C">
        <w:rPr>
          <w:rFonts w:ascii="Times New Roman" w:hAnsi="Times New Roman" w:cs="Times New Roman"/>
        </w:rPr>
        <w:t>“</w:t>
      </w:r>
      <w:proofErr w:type="spellStart"/>
      <w:r w:rsidR="00197F36" w:rsidRPr="009D483C">
        <w:rPr>
          <w:rFonts w:ascii="Times New Roman" w:hAnsi="Times New Roman" w:cs="Times New Roman"/>
        </w:rPr>
        <w:t>quitButton</w:t>
      </w:r>
      <w:proofErr w:type="spellEnd"/>
      <w:r w:rsidR="007D531D" w:rsidRPr="009D483C">
        <w:rPr>
          <w:rFonts w:ascii="Times New Roman" w:hAnsi="Times New Roman" w:cs="Times New Roman"/>
        </w:rPr>
        <w:t>”</w:t>
      </w:r>
      <w:r w:rsidRPr="009D483C">
        <w:rPr>
          <w:rFonts w:ascii="Times New Roman" w:hAnsi="Times New Roman" w:cs="Times New Roman"/>
        </w:rPr>
        <w:t xml:space="preserve"> is used t</w:t>
      </w:r>
      <w:r w:rsidR="003958E9" w:rsidRPr="009D483C">
        <w:rPr>
          <w:rFonts w:ascii="Times New Roman" w:hAnsi="Times New Roman" w:cs="Times New Roman"/>
        </w:rPr>
        <w:t xml:space="preserve">o quit the game; </w:t>
      </w:r>
    </w:p>
    <w:p w14:paraId="02CB5EE7" w14:textId="77777777" w:rsidR="00DD28FA" w:rsidRPr="00DD28FA" w:rsidRDefault="00DD28FA" w:rsidP="00DD28F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B1F05D" w14:textId="5EA5DB2C" w:rsidR="005555AE" w:rsidRPr="00CD77CB" w:rsidRDefault="005555AE" w:rsidP="00CD77CB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CD77CB">
        <w:rPr>
          <w:rFonts w:ascii="Times New Roman" w:hAnsi="Times New Roman"/>
        </w:rPr>
        <w:t xml:space="preserve">In the constructor for </w:t>
      </w:r>
      <w:proofErr w:type="spellStart"/>
      <w:r w:rsidRPr="00CD77CB">
        <w:rPr>
          <w:rFonts w:ascii="Times New Roman" w:hAnsi="Times New Roman"/>
        </w:rPr>
        <w:t>SuperTicTacToePanel</w:t>
      </w:r>
      <w:proofErr w:type="spellEnd"/>
      <w:r w:rsidRPr="00CD77CB">
        <w:rPr>
          <w:rFonts w:ascii="Times New Roman" w:hAnsi="Times New Roman"/>
        </w:rPr>
        <w:t xml:space="preserve"> do the following:</w:t>
      </w:r>
    </w:p>
    <w:p w14:paraId="45704C43" w14:textId="5964F694" w:rsidR="00C97DED" w:rsidRDefault="00C97DED" w:rsidP="00C97DED">
      <w:pPr>
        <w:pStyle w:val="ListParagraph"/>
        <w:numPr>
          <w:ilvl w:val="1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</w:t>
      </w:r>
      <w:r w:rsidR="00F71B2F">
        <w:rPr>
          <w:rFonts w:ascii="Times New Roman" w:hAnsi="Times New Roman"/>
        </w:rPr>
        <w:t xml:space="preserve"> </w:t>
      </w:r>
      <w:proofErr w:type="spellStart"/>
      <w:r w:rsidR="00F71B2F">
        <w:rPr>
          <w:rFonts w:ascii="Times New Roman" w:hAnsi="Times New Roman"/>
        </w:rPr>
        <w:t>JPanels</w:t>
      </w:r>
      <w:proofErr w:type="spellEnd"/>
      <w:r w:rsidR="00F71B2F">
        <w:rPr>
          <w:rFonts w:ascii="Times New Roman" w:hAnsi="Times New Roman"/>
        </w:rPr>
        <w:t xml:space="preserve"> as needed so that you have a </w:t>
      </w:r>
      <w:proofErr w:type="gramStart"/>
      <w:r w:rsidR="00F71B2F">
        <w:rPr>
          <w:rFonts w:ascii="Times New Roman" w:hAnsi="Times New Roman"/>
        </w:rPr>
        <w:t>nice looking</w:t>
      </w:r>
      <w:proofErr w:type="gramEnd"/>
      <w:r w:rsidR="00F71B2F">
        <w:rPr>
          <w:rFonts w:ascii="Times New Roman" w:hAnsi="Times New Roman"/>
        </w:rPr>
        <w:t xml:space="preserve"> GUI display</w:t>
      </w:r>
    </w:p>
    <w:p w14:paraId="36F4FF11" w14:textId="6BA9D7BF" w:rsidR="00D7780C" w:rsidRDefault="00D7780C" w:rsidP="00D7780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Instantiate </w:t>
      </w:r>
      <w:r w:rsidR="00EB36B8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7F36">
        <w:rPr>
          <w:rFonts w:ascii="Times New Roman" w:hAnsi="Times New Roman" w:cs="Times New Roman"/>
        </w:rPr>
        <w:t>quitButton</w:t>
      </w:r>
      <w:proofErr w:type="spellEnd"/>
      <w:r>
        <w:rPr>
          <w:rFonts w:ascii="Times New Roman" w:hAnsi="Times New Roman" w:cs="Times New Roman"/>
        </w:rPr>
        <w:t xml:space="preserve"> and add to the Panel</w:t>
      </w:r>
    </w:p>
    <w:p w14:paraId="4278FFAA" w14:textId="0F5F15F3" w:rsidR="00D7780C" w:rsidRDefault="00D7780C" w:rsidP="00D7780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Instantiate </w:t>
      </w:r>
      <w:r w:rsidR="00EB36B8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ImageIcon</w:t>
      </w:r>
      <w:proofErr w:type="spellEnd"/>
      <w:r w:rsidR="00B64C12">
        <w:rPr>
          <w:rFonts w:ascii="Times New Roman" w:hAnsi="Times New Roman" w:cs="Times New Roman"/>
        </w:rPr>
        <w:t xml:space="preserve"> for “</w:t>
      </w:r>
      <w:proofErr w:type="spellStart"/>
      <w:r w:rsidR="00B64C12">
        <w:rPr>
          <w:rFonts w:ascii="Times New Roman" w:hAnsi="Times New Roman" w:cs="Times New Roman"/>
        </w:rPr>
        <w:t>xIcon</w:t>
      </w:r>
      <w:proofErr w:type="spellEnd"/>
      <w:r w:rsidR="00B64C12">
        <w:rPr>
          <w:rFonts w:ascii="Times New Roman" w:hAnsi="Times New Roman" w:cs="Times New Roman"/>
        </w:rPr>
        <w:t>”, “</w:t>
      </w:r>
      <w:proofErr w:type="spellStart"/>
      <w:r w:rsidR="00B64C12">
        <w:rPr>
          <w:rFonts w:ascii="Times New Roman" w:hAnsi="Times New Roman" w:cs="Times New Roman"/>
        </w:rPr>
        <w:t>oIcon</w:t>
      </w:r>
      <w:proofErr w:type="spellEnd"/>
      <w:r w:rsidR="00B64C12">
        <w:rPr>
          <w:rFonts w:ascii="Times New Roman" w:hAnsi="Times New Roman" w:cs="Times New Roman"/>
        </w:rPr>
        <w:t>” and “</w:t>
      </w:r>
      <w:proofErr w:type="spellStart"/>
      <w:r w:rsidR="00B64C12">
        <w:rPr>
          <w:rFonts w:ascii="Times New Roman" w:hAnsi="Times New Roman" w:cs="Times New Roman"/>
        </w:rPr>
        <w:t>emptyIcon</w:t>
      </w:r>
      <w:proofErr w:type="spellEnd"/>
      <w:r w:rsidR="00B64C1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the</w:t>
      </w:r>
      <w:r w:rsidR="00B64C12">
        <w:rPr>
          <w:rFonts w:ascii="Times New Roman" w:hAnsi="Times New Roman" w:cs="Times New Roman"/>
        </w:rPr>
        <w:t xml:space="preserve">se represent X’s, </w:t>
      </w:r>
      <w:r>
        <w:rPr>
          <w:rFonts w:ascii="Times New Roman" w:hAnsi="Times New Roman" w:cs="Times New Roman"/>
        </w:rPr>
        <w:t>O’s</w:t>
      </w:r>
      <w:r w:rsidR="00B64C12">
        <w:rPr>
          <w:rFonts w:ascii="Times New Roman" w:hAnsi="Times New Roman" w:cs="Times New Roman"/>
        </w:rPr>
        <w:t xml:space="preserve"> and open space on</w:t>
      </w:r>
      <w:r>
        <w:rPr>
          <w:rFonts w:ascii="Times New Roman" w:hAnsi="Times New Roman" w:cs="Times New Roman"/>
        </w:rPr>
        <w:t xml:space="preserve"> the board</w:t>
      </w:r>
    </w:p>
    <w:p w14:paraId="6AB03517" w14:textId="77777777" w:rsidR="00EB36B8" w:rsidRDefault="00EB36B8" w:rsidP="00EB36B8">
      <w:pPr>
        <w:ind w:left="1800"/>
        <w:rPr>
          <w:rFonts w:ascii="Times New Roman" w:hAnsi="Times New Roman" w:cs="Times New Roman"/>
        </w:rPr>
      </w:pPr>
      <w:r w:rsidRPr="00EB36B8">
        <w:rPr>
          <w:rFonts w:ascii="Times New Roman" w:hAnsi="Times New Roman" w:cs="Times New Roman"/>
        </w:rPr>
        <w:t>For example</w:t>
      </w:r>
      <w:r>
        <w:rPr>
          <w:rFonts w:ascii="Times New Roman" w:hAnsi="Times New Roman" w:cs="Times New Roman"/>
        </w:rPr>
        <w:t xml:space="preserve">: </w:t>
      </w:r>
    </w:p>
    <w:p w14:paraId="0732C0E8" w14:textId="1E1CF5CC" w:rsidR="00EB36B8" w:rsidRDefault="00EB36B8" w:rsidP="00EB36B8">
      <w:pPr>
        <w:ind w:left="1440" w:firstLine="720"/>
        <w:rPr>
          <w:rFonts w:ascii="Courier New" w:hAnsi="Courier New"/>
          <w:i/>
        </w:rPr>
      </w:pPr>
      <w:proofErr w:type="spellStart"/>
      <w:r w:rsidRPr="00EB36B8">
        <w:rPr>
          <w:rFonts w:ascii="Courier New" w:hAnsi="Courier New"/>
          <w:i/>
        </w:rPr>
        <w:t>xIcon</w:t>
      </w:r>
      <w:proofErr w:type="spellEnd"/>
      <w:r w:rsidRPr="00EB36B8">
        <w:rPr>
          <w:rFonts w:ascii="Courier New" w:hAnsi="Courier New"/>
          <w:i/>
        </w:rPr>
        <w:t xml:space="preserve"> = new </w:t>
      </w:r>
      <w:proofErr w:type="spellStart"/>
      <w:r w:rsidRPr="00EB36B8">
        <w:rPr>
          <w:rFonts w:ascii="Courier New" w:hAnsi="Courier New"/>
          <w:i/>
        </w:rPr>
        <w:t>ImageIcon</w:t>
      </w:r>
      <w:proofErr w:type="spellEnd"/>
      <w:r w:rsidRPr="00EB36B8">
        <w:rPr>
          <w:rFonts w:ascii="Courier New" w:hAnsi="Courier New"/>
          <w:i/>
        </w:rPr>
        <w:t xml:space="preserve"> ("x.jpg");</w:t>
      </w:r>
    </w:p>
    <w:p w14:paraId="4E1EB84F" w14:textId="1495B2FD" w:rsidR="005D1891" w:rsidRPr="00C81125" w:rsidRDefault="00FF7611" w:rsidP="00492A2F">
      <w:pPr>
        <w:ind w:left="144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// place the file in the project folder.</w:t>
      </w:r>
    </w:p>
    <w:p w14:paraId="2EE03A3A" w14:textId="77777777" w:rsidR="00AD48BA" w:rsidRPr="00EB36B8" w:rsidRDefault="00AD48BA" w:rsidP="005D1891">
      <w:pPr>
        <w:rPr>
          <w:rFonts w:ascii="Courier New" w:hAnsi="Courier New"/>
          <w:i/>
        </w:rPr>
      </w:pPr>
    </w:p>
    <w:p w14:paraId="62761D9D" w14:textId="3CDB3803" w:rsidR="008871C9" w:rsidRPr="006271F1" w:rsidRDefault="00C97DED" w:rsidP="006271F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lastRenderedPageBreak/>
        <w:t xml:space="preserve">In one of the </w:t>
      </w:r>
      <w:proofErr w:type="spellStart"/>
      <w:r>
        <w:rPr>
          <w:rFonts w:ascii="Times New Roman" w:hAnsi="Times New Roman"/>
        </w:rPr>
        <w:t>JPanels</w:t>
      </w:r>
      <w:proofErr w:type="spellEnd"/>
      <w:r w:rsidR="006271F1">
        <w:rPr>
          <w:rFonts w:ascii="Times New Roman" w:hAnsi="Times New Roman"/>
        </w:rPr>
        <w:t xml:space="preserve"> (e.g., </w:t>
      </w:r>
      <w:proofErr w:type="spellStart"/>
      <w:r w:rsidR="006271F1">
        <w:rPr>
          <w:rFonts w:ascii="Times New Roman" w:hAnsi="Times New Roman"/>
        </w:rPr>
        <w:t>somePanel</w:t>
      </w:r>
      <w:proofErr w:type="spellEnd"/>
      <w:r w:rsidR="006271F1">
        <w:rPr>
          <w:rFonts w:ascii="Times New Roman" w:hAnsi="Times New Roman"/>
        </w:rPr>
        <w:t>)</w:t>
      </w:r>
      <w:r w:rsidR="00F71B2F">
        <w:rPr>
          <w:rFonts w:ascii="Times New Roman" w:hAnsi="Times New Roman"/>
        </w:rPr>
        <w:t>, use</w:t>
      </w:r>
      <w:r>
        <w:rPr>
          <w:rFonts w:ascii="Times New Roman" w:hAnsi="Times New Roman"/>
        </w:rPr>
        <w:t xml:space="preserve"> </w:t>
      </w:r>
      <w:proofErr w:type="spellStart"/>
      <w:r w:rsidR="005555AE">
        <w:rPr>
          <w:rFonts w:ascii="Times New Roman" w:hAnsi="Times New Roman"/>
        </w:rPr>
        <w:t>GridLayout</w:t>
      </w:r>
      <w:proofErr w:type="spellEnd"/>
      <w:r w:rsidR="005555AE">
        <w:rPr>
          <w:rFonts w:ascii="Times New Roman" w:hAnsi="Times New Roman"/>
        </w:rPr>
        <w:t xml:space="preserve"> that is 3 X 3</w:t>
      </w:r>
      <w:r>
        <w:rPr>
          <w:rFonts w:ascii="Times New Roman" w:hAnsi="Times New Roman"/>
        </w:rPr>
        <w:t xml:space="preserve"> that re</w:t>
      </w:r>
      <w:r w:rsidR="00F71B2F">
        <w:rPr>
          <w:rFonts w:ascii="Times New Roman" w:hAnsi="Times New Roman"/>
        </w:rPr>
        <w:t>presents the board</w:t>
      </w:r>
      <w:r w:rsidR="006271F1">
        <w:rPr>
          <w:rFonts w:ascii="Times New Roman" w:hAnsi="Times New Roman"/>
        </w:rPr>
        <w:t>. Also, c</w:t>
      </w:r>
      <w:r w:rsidR="006271F1">
        <w:rPr>
          <w:rFonts w:ascii="Times New Roman" w:hAnsi="Times New Roman" w:cs="Times New Roman"/>
        </w:rPr>
        <w:t xml:space="preserve">reate listeners for every </w:t>
      </w:r>
      <w:proofErr w:type="spellStart"/>
      <w:r w:rsidR="006271F1">
        <w:rPr>
          <w:rFonts w:ascii="Times New Roman" w:hAnsi="Times New Roman" w:cs="Times New Roman"/>
        </w:rPr>
        <w:t>JButton</w:t>
      </w:r>
      <w:proofErr w:type="spellEnd"/>
      <w:r w:rsidR="006271F1">
        <w:rPr>
          <w:rFonts w:ascii="Times New Roman" w:hAnsi="Times New Roman" w:cs="Times New Roman"/>
        </w:rPr>
        <w:t xml:space="preserve"> </w:t>
      </w:r>
      <w:r w:rsidR="00BA6250">
        <w:rPr>
          <w:rFonts w:ascii="Times New Roman" w:hAnsi="Times New Roman" w:cs="Times New Roman"/>
        </w:rPr>
        <w:t xml:space="preserve">in the 2-dim array </w:t>
      </w:r>
      <w:r w:rsidR="006271F1">
        <w:rPr>
          <w:rFonts w:ascii="Times New Roman" w:hAnsi="Times New Roman" w:cs="Times New Roman"/>
        </w:rPr>
        <w:t xml:space="preserve">variable board.  </w:t>
      </w:r>
      <w:r w:rsidR="008871C9" w:rsidRPr="006271F1">
        <w:rPr>
          <w:rFonts w:ascii="Times New Roman" w:hAnsi="Times New Roman" w:cs="Times New Roman"/>
        </w:rPr>
        <w:t>You will need to use a nested loop, for example:</w:t>
      </w:r>
    </w:p>
    <w:p w14:paraId="5EC1E938" w14:textId="3D0C245B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sz w:val="20"/>
          <w:szCs w:val="20"/>
        </w:rPr>
        <w:tab/>
      </w:r>
      <w:r w:rsidRPr="00EB36B8">
        <w:rPr>
          <w:rFonts w:ascii="Courier New" w:hAnsi="Courier New"/>
          <w:i/>
        </w:rPr>
        <w:t>for (</w:t>
      </w:r>
      <w:proofErr w:type="spellStart"/>
      <w:r w:rsidRPr="00EB36B8">
        <w:rPr>
          <w:rFonts w:ascii="Courier New" w:hAnsi="Courier New"/>
          <w:i/>
        </w:rPr>
        <w:t>int</w:t>
      </w:r>
      <w:proofErr w:type="spellEnd"/>
      <w:r w:rsidRPr="00EB36B8">
        <w:rPr>
          <w:rFonts w:ascii="Courier New" w:hAnsi="Courier New"/>
          <w:i/>
        </w:rPr>
        <w:t xml:space="preserve"> row = 0; row &lt; </w:t>
      </w:r>
      <w:r w:rsidR="00AD48BA">
        <w:rPr>
          <w:rFonts w:ascii="Courier New" w:hAnsi="Courier New"/>
          <w:i/>
        </w:rPr>
        <w:t>BDSIZE</w:t>
      </w:r>
      <w:r w:rsidRPr="00EB36B8">
        <w:rPr>
          <w:rFonts w:ascii="Courier New" w:hAnsi="Courier New"/>
          <w:i/>
        </w:rPr>
        <w:t xml:space="preserve">; row++) </w:t>
      </w:r>
    </w:p>
    <w:p w14:paraId="62B2AAE4" w14:textId="233E7A22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  <w:t>for (</w:t>
      </w:r>
      <w:proofErr w:type="spellStart"/>
      <w:r w:rsidRPr="00EB36B8">
        <w:rPr>
          <w:rFonts w:ascii="Courier New" w:hAnsi="Courier New"/>
          <w:i/>
        </w:rPr>
        <w:t>int</w:t>
      </w:r>
      <w:proofErr w:type="spellEnd"/>
      <w:r w:rsidRPr="00EB36B8">
        <w:rPr>
          <w:rFonts w:ascii="Courier New" w:hAnsi="Courier New"/>
          <w:i/>
        </w:rPr>
        <w:t xml:space="preserve"> col = 0; col &lt; </w:t>
      </w:r>
      <w:r w:rsidR="00AD48BA">
        <w:rPr>
          <w:rFonts w:ascii="Courier New" w:hAnsi="Courier New"/>
          <w:i/>
        </w:rPr>
        <w:t>BDSIZE</w:t>
      </w:r>
      <w:r w:rsidRPr="00EB36B8">
        <w:rPr>
          <w:rFonts w:ascii="Courier New" w:hAnsi="Courier New"/>
          <w:i/>
        </w:rPr>
        <w:t>; col++) {</w:t>
      </w:r>
    </w:p>
    <w:p w14:paraId="0D0BCA11" w14:textId="033EB7A4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 xml:space="preserve">board[row][col] = new </w:t>
      </w:r>
      <w:proofErr w:type="spellStart"/>
      <w:r w:rsidRPr="00EB36B8">
        <w:rPr>
          <w:rFonts w:ascii="Courier New" w:hAnsi="Courier New"/>
          <w:i/>
        </w:rPr>
        <w:t>JButton</w:t>
      </w:r>
      <w:proofErr w:type="spellEnd"/>
      <w:r w:rsidRPr="00EB36B8">
        <w:rPr>
          <w:rFonts w:ascii="Courier New" w:hAnsi="Courier New"/>
          <w:i/>
        </w:rPr>
        <w:t xml:space="preserve"> ("", </w:t>
      </w:r>
      <w:proofErr w:type="spellStart"/>
      <w:r w:rsidRPr="00EB36B8">
        <w:rPr>
          <w:rFonts w:ascii="Courier New" w:hAnsi="Courier New"/>
          <w:i/>
        </w:rPr>
        <w:t>emptyIcon</w:t>
      </w:r>
      <w:proofErr w:type="spellEnd"/>
      <w:r w:rsidRPr="00EB36B8">
        <w:rPr>
          <w:rFonts w:ascii="Courier New" w:hAnsi="Courier New"/>
          <w:i/>
        </w:rPr>
        <w:t>);</w:t>
      </w:r>
    </w:p>
    <w:p w14:paraId="1853B7FC" w14:textId="629EE335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>board[row][col</w:t>
      </w:r>
      <w:proofErr w:type="gramStart"/>
      <w:r w:rsidRPr="00EB36B8">
        <w:rPr>
          <w:rFonts w:ascii="Courier New" w:hAnsi="Courier New"/>
          <w:i/>
        </w:rPr>
        <w:t>].</w:t>
      </w:r>
      <w:proofErr w:type="spellStart"/>
      <w:r w:rsidRPr="00EB36B8">
        <w:rPr>
          <w:rFonts w:ascii="Courier New" w:hAnsi="Courier New"/>
          <w:i/>
        </w:rPr>
        <w:t>addActionListener</w:t>
      </w:r>
      <w:proofErr w:type="spellEnd"/>
      <w:proofErr w:type="gramEnd"/>
      <w:r w:rsidRPr="00EB36B8">
        <w:rPr>
          <w:rFonts w:ascii="Courier New" w:hAnsi="Courier New"/>
          <w:i/>
        </w:rPr>
        <w:t>(listener);</w:t>
      </w:r>
    </w:p>
    <w:p w14:paraId="5EC5EECD" w14:textId="22CF309B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proofErr w:type="spellStart"/>
      <w:r w:rsidR="006271F1" w:rsidRPr="00EB36B8">
        <w:rPr>
          <w:rFonts w:ascii="Courier New" w:hAnsi="Courier New"/>
          <w:i/>
        </w:rPr>
        <w:t>somePanel</w:t>
      </w:r>
      <w:r w:rsidRPr="00EB36B8">
        <w:rPr>
          <w:rFonts w:ascii="Courier New" w:hAnsi="Courier New"/>
          <w:i/>
        </w:rPr>
        <w:t>.add</w:t>
      </w:r>
      <w:proofErr w:type="spellEnd"/>
      <w:r w:rsidRPr="00EB36B8">
        <w:rPr>
          <w:rFonts w:ascii="Courier New" w:hAnsi="Courier New"/>
          <w:i/>
        </w:rPr>
        <w:t>(board[row][col]);</w:t>
      </w:r>
    </w:p>
    <w:p w14:paraId="7CCC5301" w14:textId="3DD7A304" w:rsidR="008871C9" w:rsidRPr="00EB36B8" w:rsidRDefault="008871C9" w:rsidP="00EB36B8">
      <w:pPr>
        <w:ind w:left="1440"/>
        <w:rPr>
          <w:rFonts w:asciiTheme="majorHAnsi" w:hAnsiTheme="majorHAnsi" w:cs="Times New Roman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  <w:t>}</w:t>
      </w:r>
    </w:p>
    <w:p w14:paraId="280262B1" w14:textId="77777777" w:rsidR="008871C9" w:rsidRPr="008871C9" w:rsidRDefault="008871C9" w:rsidP="008871C9">
      <w:pPr>
        <w:rPr>
          <w:rFonts w:ascii="Times New Roman" w:hAnsi="Times New Roman" w:cs="Times New Roman"/>
        </w:rPr>
      </w:pPr>
    </w:p>
    <w:p w14:paraId="4E000492" w14:textId="5715F736" w:rsidR="005555AE" w:rsidRDefault="005555AE" w:rsidP="00F71B2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CE7C7C">
        <w:rPr>
          <w:rFonts w:ascii="Times New Roman" w:hAnsi="Times New Roman" w:cs="Times New Roman"/>
        </w:rPr>
        <w:t>Set the title</w:t>
      </w:r>
      <w:r w:rsidR="00677401">
        <w:rPr>
          <w:rFonts w:ascii="Times New Roman" w:hAnsi="Times New Roman" w:cs="Times New Roman"/>
        </w:rPr>
        <w:t xml:space="preserve"> of the </w:t>
      </w:r>
      <w:proofErr w:type="spellStart"/>
      <w:r w:rsidR="00677401">
        <w:rPr>
          <w:rFonts w:ascii="Times New Roman" w:hAnsi="Times New Roman" w:cs="Times New Roman"/>
        </w:rPr>
        <w:t>JFrame</w:t>
      </w:r>
      <w:proofErr w:type="spellEnd"/>
      <w:r w:rsidR="00677401">
        <w:rPr>
          <w:rFonts w:ascii="Times New Roman" w:hAnsi="Times New Roman" w:cs="Times New Roman"/>
        </w:rPr>
        <w:t xml:space="preserve"> </w:t>
      </w:r>
      <w:r w:rsidR="00F71B2F">
        <w:rPr>
          <w:rFonts w:ascii="Times New Roman" w:hAnsi="Times New Roman" w:cs="Times New Roman"/>
        </w:rPr>
        <w:t xml:space="preserve">title </w:t>
      </w:r>
      <w:r w:rsidR="00677401">
        <w:rPr>
          <w:rFonts w:ascii="Times New Roman" w:hAnsi="Times New Roman" w:cs="Times New Roman"/>
        </w:rPr>
        <w:t xml:space="preserve">to “Super </w:t>
      </w:r>
      <w:proofErr w:type="spellStart"/>
      <w:r w:rsidR="00677401">
        <w:rPr>
          <w:rFonts w:ascii="Times New Roman" w:hAnsi="Times New Roman" w:cs="Times New Roman"/>
        </w:rPr>
        <w:t>TicTacToe</w:t>
      </w:r>
      <w:proofErr w:type="spellEnd"/>
      <w:r w:rsidR="00F71B2F">
        <w:rPr>
          <w:rFonts w:ascii="Times New Roman" w:hAnsi="Times New Roman" w:cs="Times New Roman"/>
        </w:rPr>
        <w:t>”</w:t>
      </w:r>
    </w:p>
    <w:p w14:paraId="7586EA82" w14:textId="2AA3D65A" w:rsidR="005555AE" w:rsidRPr="00CE7C7C" w:rsidRDefault="005555AE" w:rsidP="00F71B2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CE7C7C">
        <w:rPr>
          <w:rFonts w:ascii="Times New Roman" w:hAnsi="Times New Roman" w:cs="Times New Roman"/>
        </w:rPr>
        <w:t xml:space="preserve">Create a </w:t>
      </w:r>
      <w:proofErr w:type="spellStart"/>
      <w:r w:rsidR="00D037FD">
        <w:rPr>
          <w:rFonts w:ascii="Times New Roman" w:hAnsi="Times New Roman" w:cs="Times New Roman"/>
        </w:rPr>
        <w:t>SuperTicTacToeGame</w:t>
      </w:r>
      <w:r w:rsidR="00677401">
        <w:rPr>
          <w:rFonts w:ascii="Times New Roman" w:hAnsi="Times New Roman" w:cs="Times New Roman"/>
        </w:rPr>
        <w:t>TicTacToe</w:t>
      </w:r>
      <w:proofErr w:type="spellEnd"/>
      <w:r w:rsidR="00677401" w:rsidRPr="00CE7C7C">
        <w:rPr>
          <w:rFonts w:ascii="Times New Roman" w:hAnsi="Times New Roman" w:cs="Times New Roman"/>
        </w:rPr>
        <w:t xml:space="preserve"> </w:t>
      </w:r>
      <w:r w:rsidR="00F71B2F">
        <w:rPr>
          <w:rFonts w:ascii="Times New Roman" w:hAnsi="Times New Roman" w:cs="Times New Roman"/>
        </w:rPr>
        <w:t>Game object:</w:t>
      </w:r>
    </w:p>
    <w:p w14:paraId="53DF7E41" w14:textId="57513F82" w:rsidR="005555AE" w:rsidRPr="00EB36B8" w:rsidRDefault="00EB36B8" w:rsidP="00EB36B8">
      <w:pPr>
        <w:ind w:left="1440"/>
        <w:rPr>
          <w:rFonts w:ascii="Courier New" w:hAnsi="Courier New"/>
          <w:i/>
        </w:rPr>
      </w:pPr>
      <w:r>
        <w:rPr>
          <w:rFonts w:ascii="Times New Roman" w:hAnsi="Times New Roman" w:cs="Times New Roman"/>
        </w:rPr>
        <w:tab/>
      </w:r>
      <w:r w:rsidR="005555AE" w:rsidRPr="00EB36B8">
        <w:rPr>
          <w:rFonts w:ascii="Courier New" w:hAnsi="Courier New"/>
          <w:i/>
        </w:rPr>
        <w:t xml:space="preserve">game = new </w:t>
      </w:r>
      <w:proofErr w:type="spellStart"/>
      <w:proofErr w:type="gramStart"/>
      <w:r w:rsidR="00D037FD">
        <w:rPr>
          <w:rFonts w:ascii="Courier New" w:hAnsi="Courier New"/>
          <w:i/>
        </w:rPr>
        <w:t>SuperTicTacToeGame</w:t>
      </w:r>
      <w:proofErr w:type="spellEnd"/>
      <w:r w:rsidR="005555AE" w:rsidRPr="00EB36B8">
        <w:rPr>
          <w:rFonts w:ascii="Courier New" w:hAnsi="Courier New"/>
          <w:i/>
        </w:rPr>
        <w:t>(</w:t>
      </w:r>
      <w:proofErr w:type="gramEnd"/>
      <w:r w:rsidR="005555AE" w:rsidRPr="00EB36B8">
        <w:rPr>
          <w:rFonts w:ascii="Courier New" w:hAnsi="Courier New"/>
          <w:i/>
        </w:rPr>
        <w:t>);</w:t>
      </w:r>
    </w:p>
    <w:p w14:paraId="3FFB555C" w14:textId="77777777" w:rsidR="005555AE" w:rsidRDefault="005555AE" w:rsidP="005555AE">
      <w:pPr>
        <w:rPr>
          <w:rFonts w:ascii="Times New Roman" w:hAnsi="Times New Roman" w:cs="Times New Roman"/>
        </w:rPr>
      </w:pPr>
    </w:p>
    <w:p w14:paraId="0BE62561" w14:textId="6767AEA4" w:rsidR="00F71B2F" w:rsidRPr="009B5779" w:rsidRDefault="00F71B2F" w:rsidP="00F71B2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9B5779">
        <w:rPr>
          <w:rFonts w:ascii="Times New Roman" w:hAnsi="Times New Roman"/>
        </w:rPr>
        <w:t xml:space="preserve">Create a private </w:t>
      </w:r>
      <w:proofErr w:type="spellStart"/>
      <w:proofErr w:type="gramStart"/>
      <w:r w:rsidRPr="009B5779">
        <w:rPr>
          <w:rFonts w:ascii="Times New Roman" w:hAnsi="Times New Roman"/>
        </w:rPr>
        <w:t>displayBoard</w:t>
      </w:r>
      <w:proofErr w:type="spellEnd"/>
      <w:r w:rsidR="005634D0">
        <w:rPr>
          <w:rFonts w:ascii="Times New Roman" w:hAnsi="Times New Roman"/>
        </w:rPr>
        <w:t>(</w:t>
      </w:r>
      <w:proofErr w:type="gramEnd"/>
      <w:r w:rsidR="005634D0">
        <w:rPr>
          <w:rFonts w:ascii="Times New Roman" w:hAnsi="Times New Roman"/>
        </w:rPr>
        <w:t>)</w:t>
      </w:r>
      <w:r w:rsidRPr="009B5779">
        <w:rPr>
          <w:rFonts w:ascii="Times New Roman" w:hAnsi="Times New Roman"/>
        </w:rPr>
        <w:t xml:space="preserve"> </w:t>
      </w:r>
      <w:r w:rsidR="00E3498B">
        <w:rPr>
          <w:rFonts w:ascii="Times New Roman" w:hAnsi="Times New Roman"/>
        </w:rPr>
        <w:t xml:space="preserve">helper </w:t>
      </w:r>
      <w:r w:rsidRPr="009B5779">
        <w:rPr>
          <w:rFonts w:ascii="Times New Roman" w:hAnsi="Times New Roman"/>
        </w:rPr>
        <w:t>method.  In this met</w:t>
      </w:r>
      <w:r w:rsidR="009B5779" w:rsidRPr="009B5779">
        <w:rPr>
          <w:rFonts w:ascii="Times New Roman" w:hAnsi="Times New Roman"/>
        </w:rPr>
        <w:t xml:space="preserve">hod, </w:t>
      </w:r>
      <w:r w:rsidR="00B6513E">
        <w:rPr>
          <w:rFonts w:ascii="Times New Roman" w:hAnsi="Times New Roman"/>
        </w:rPr>
        <w:t xml:space="preserve">use a nested loop to set the appropriate </w:t>
      </w:r>
      <w:r w:rsidR="003E67F2">
        <w:rPr>
          <w:rFonts w:ascii="Times New Roman" w:hAnsi="Times New Roman"/>
        </w:rPr>
        <w:t>icon</w:t>
      </w:r>
      <w:r w:rsidR="00B6513E">
        <w:rPr>
          <w:rFonts w:ascii="Times New Roman" w:hAnsi="Times New Roman"/>
        </w:rPr>
        <w:t xml:space="preserve"> to the</w:t>
      </w:r>
      <w:r w:rsidR="009B5779" w:rsidRPr="009B5779">
        <w:rPr>
          <w:rFonts w:ascii="Times New Roman" w:hAnsi="Times New Roman"/>
        </w:rPr>
        <w:t xml:space="preserve"> </w:t>
      </w:r>
      <w:proofErr w:type="spellStart"/>
      <w:r w:rsidR="009B5779" w:rsidRPr="009B5779">
        <w:rPr>
          <w:rFonts w:ascii="Times New Roman" w:hAnsi="Times New Roman"/>
        </w:rPr>
        <w:t>JButtons</w:t>
      </w:r>
      <w:proofErr w:type="spellEnd"/>
      <w:r w:rsidR="009B5779" w:rsidRPr="009B5779">
        <w:rPr>
          <w:rFonts w:ascii="Times New Roman" w:hAnsi="Times New Roman"/>
        </w:rPr>
        <w:t xml:space="preserve"> with in the GUI.</w:t>
      </w:r>
    </w:p>
    <w:p w14:paraId="0DD848C5" w14:textId="3D6C6025" w:rsidR="009B5779" w:rsidRPr="009B5779" w:rsidRDefault="009B5779" w:rsidP="009B5779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rFonts w:ascii="Times New Roman" w:hAnsi="Times New Roman"/>
        </w:rPr>
        <w:t>For example:</w:t>
      </w:r>
    </w:p>
    <w:p w14:paraId="0ED854DC" w14:textId="62AC376B" w:rsidR="00F71B2F" w:rsidRPr="00EB36B8" w:rsidRDefault="00F71B2F" w:rsidP="00CE2231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 xml:space="preserve">private void </w:t>
      </w:r>
      <w:proofErr w:type="spellStart"/>
      <w:proofErr w:type="gramStart"/>
      <w:r w:rsidRPr="00EB36B8">
        <w:rPr>
          <w:rFonts w:ascii="Courier New" w:hAnsi="Courier New"/>
          <w:i/>
        </w:rPr>
        <w:t>displayBoard</w:t>
      </w:r>
      <w:proofErr w:type="spellEnd"/>
      <w:r w:rsidRPr="00EB36B8">
        <w:rPr>
          <w:rFonts w:ascii="Courier New" w:hAnsi="Courier New"/>
          <w:i/>
        </w:rPr>
        <w:t>(</w:t>
      </w:r>
      <w:proofErr w:type="gramEnd"/>
      <w:r w:rsidRPr="00EB36B8">
        <w:rPr>
          <w:rFonts w:ascii="Courier New" w:hAnsi="Courier New"/>
          <w:i/>
        </w:rPr>
        <w:t>) {</w:t>
      </w:r>
    </w:p>
    <w:p w14:paraId="1C3C2EF3" w14:textId="3F922D97" w:rsidR="00F71B2F" w:rsidRPr="00EB36B8" w:rsidRDefault="00F71B2F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="00AD48BA">
        <w:rPr>
          <w:rFonts w:ascii="Courier New" w:hAnsi="Courier New"/>
          <w:i/>
        </w:rPr>
        <w:t>for (</w:t>
      </w:r>
      <w:proofErr w:type="spellStart"/>
      <w:r w:rsidR="00AD48BA">
        <w:rPr>
          <w:rFonts w:ascii="Courier New" w:hAnsi="Courier New"/>
          <w:i/>
        </w:rPr>
        <w:t>int</w:t>
      </w:r>
      <w:proofErr w:type="spellEnd"/>
      <w:r w:rsidR="00AD48BA">
        <w:rPr>
          <w:rFonts w:ascii="Courier New" w:hAnsi="Courier New"/>
          <w:i/>
        </w:rPr>
        <w:t xml:space="preserve"> row = 0; row &lt; BDSIZE</w:t>
      </w:r>
      <w:r w:rsidRPr="00EB36B8">
        <w:rPr>
          <w:rFonts w:ascii="Courier New" w:hAnsi="Courier New"/>
          <w:i/>
        </w:rPr>
        <w:t>; r</w:t>
      </w:r>
      <w:r w:rsidR="009B5779" w:rsidRPr="00EB36B8">
        <w:rPr>
          <w:rFonts w:ascii="Courier New" w:hAnsi="Courier New"/>
          <w:i/>
        </w:rPr>
        <w:t>ow</w:t>
      </w:r>
      <w:r w:rsidRPr="00EB36B8">
        <w:rPr>
          <w:rFonts w:ascii="Courier New" w:hAnsi="Courier New"/>
          <w:i/>
        </w:rPr>
        <w:t xml:space="preserve">++) </w:t>
      </w:r>
    </w:p>
    <w:p w14:paraId="4BE1EE81" w14:textId="7ECEAC7C" w:rsidR="00F71B2F" w:rsidRDefault="00F71B2F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="00AD48BA">
        <w:rPr>
          <w:rFonts w:ascii="Courier New" w:hAnsi="Courier New"/>
          <w:i/>
        </w:rPr>
        <w:tab/>
        <w:t>for (</w:t>
      </w:r>
      <w:proofErr w:type="spellStart"/>
      <w:r w:rsidR="00AD48BA">
        <w:rPr>
          <w:rFonts w:ascii="Courier New" w:hAnsi="Courier New"/>
          <w:i/>
        </w:rPr>
        <w:t>int</w:t>
      </w:r>
      <w:proofErr w:type="spellEnd"/>
      <w:r w:rsidR="00AD48BA">
        <w:rPr>
          <w:rFonts w:ascii="Courier New" w:hAnsi="Courier New"/>
          <w:i/>
        </w:rPr>
        <w:t xml:space="preserve"> col = 0; col &lt; BDSIZE</w:t>
      </w:r>
      <w:r w:rsidR="009B5779" w:rsidRPr="00EB36B8">
        <w:rPr>
          <w:rFonts w:ascii="Courier New" w:hAnsi="Courier New"/>
          <w:i/>
        </w:rPr>
        <w:t>;</w:t>
      </w:r>
      <w:r w:rsidRPr="00EB36B8">
        <w:rPr>
          <w:rFonts w:ascii="Courier New" w:hAnsi="Courier New"/>
          <w:i/>
        </w:rPr>
        <w:t xml:space="preserve"> c</w:t>
      </w:r>
      <w:r w:rsidR="003104B4" w:rsidRPr="00EB36B8">
        <w:rPr>
          <w:rFonts w:ascii="Courier New" w:hAnsi="Courier New"/>
          <w:i/>
        </w:rPr>
        <w:t>ol</w:t>
      </w:r>
      <w:r w:rsidRPr="00EB36B8">
        <w:rPr>
          <w:rFonts w:ascii="Courier New" w:hAnsi="Courier New"/>
          <w:i/>
        </w:rPr>
        <w:t>++) {</w:t>
      </w:r>
    </w:p>
    <w:p w14:paraId="181D7F53" w14:textId="359650F3" w:rsidR="00CE2231" w:rsidRDefault="00CE2231" w:rsidP="00EB36B8">
      <w:pPr>
        <w:ind w:left="1440"/>
        <w:rPr>
          <w:rFonts w:ascii="Courier New" w:hAnsi="Courier New"/>
          <w:i/>
        </w:rPr>
      </w:pP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proofErr w:type="spellStart"/>
      <w:r>
        <w:rPr>
          <w:rFonts w:ascii="Courier New" w:hAnsi="Courier New"/>
          <w:i/>
        </w:rPr>
        <w:t>iCell</w:t>
      </w:r>
      <w:proofErr w:type="spellEnd"/>
      <w:r>
        <w:rPr>
          <w:rFonts w:ascii="Courier New" w:hAnsi="Courier New"/>
          <w:i/>
        </w:rPr>
        <w:t xml:space="preserve"> = </w:t>
      </w:r>
      <w:proofErr w:type="spellStart"/>
      <w:proofErr w:type="gramStart"/>
      <w:r>
        <w:rPr>
          <w:rFonts w:ascii="Courier New" w:hAnsi="Courier New"/>
          <w:i/>
        </w:rPr>
        <w:t>game.getCell</w:t>
      </w:r>
      <w:proofErr w:type="spellEnd"/>
      <w:proofErr w:type="gramEnd"/>
      <w:r>
        <w:rPr>
          <w:rFonts w:ascii="Courier New" w:hAnsi="Courier New"/>
          <w:i/>
        </w:rPr>
        <w:t>(</w:t>
      </w:r>
      <w:proofErr w:type="spellStart"/>
      <w:r>
        <w:rPr>
          <w:rFonts w:ascii="Courier New" w:hAnsi="Courier New"/>
          <w:i/>
        </w:rPr>
        <w:t>row,col</w:t>
      </w:r>
      <w:proofErr w:type="spellEnd"/>
      <w:r>
        <w:rPr>
          <w:rFonts w:ascii="Courier New" w:hAnsi="Courier New"/>
          <w:i/>
        </w:rPr>
        <w:t>);</w:t>
      </w:r>
    </w:p>
    <w:p w14:paraId="0E81EDB8" w14:textId="46CF55F0" w:rsidR="00B125A4" w:rsidRPr="00EB36B8" w:rsidRDefault="00B125A4" w:rsidP="00EB36B8">
      <w:pPr>
        <w:ind w:left="1440"/>
        <w:rPr>
          <w:rFonts w:ascii="Courier New" w:hAnsi="Courier New"/>
          <w:i/>
        </w:rPr>
      </w:pP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  <w:t xml:space="preserve">// </w:t>
      </w:r>
      <w:proofErr w:type="spellStart"/>
      <w:r>
        <w:rPr>
          <w:rFonts w:ascii="Courier New" w:hAnsi="Courier New"/>
          <w:i/>
        </w:rPr>
        <w:t>TODO</w:t>
      </w:r>
      <w:proofErr w:type="spellEnd"/>
      <w:r>
        <w:rPr>
          <w:rFonts w:ascii="Courier New" w:hAnsi="Courier New"/>
          <w:i/>
        </w:rPr>
        <w:t xml:space="preserve">: </w:t>
      </w:r>
      <w:proofErr w:type="spellStart"/>
      <w:r>
        <w:rPr>
          <w:rFonts w:ascii="Courier New" w:hAnsi="Courier New"/>
          <w:i/>
        </w:rPr>
        <w:t>ImageIcon</w:t>
      </w:r>
      <w:proofErr w:type="spellEnd"/>
      <w:r>
        <w:rPr>
          <w:rFonts w:ascii="Courier New" w:hAnsi="Courier New"/>
          <w:i/>
        </w:rPr>
        <w:t xml:space="preserve"> icon = icon for </w:t>
      </w:r>
      <w:proofErr w:type="spellStart"/>
      <w:r>
        <w:rPr>
          <w:rFonts w:ascii="Courier New" w:hAnsi="Courier New"/>
          <w:i/>
        </w:rPr>
        <w:t>iCell</w:t>
      </w:r>
      <w:proofErr w:type="spellEnd"/>
    </w:p>
    <w:p w14:paraId="3587969E" w14:textId="52575153" w:rsidR="00F71B2F" w:rsidRPr="00F71B2F" w:rsidRDefault="00CE2231" w:rsidP="00EB36B8">
      <w:pPr>
        <w:ind w:left="1440"/>
        <w:rPr>
          <w:sz w:val="20"/>
          <w:szCs w:val="20"/>
        </w:rPr>
      </w:pP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>
        <w:rPr>
          <w:rFonts w:ascii="Courier New" w:hAnsi="Courier New"/>
          <w:i/>
        </w:rPr>
        <w:tab/>
      </w:r>
      <w:r w:rsidR="00BB03F1" w:rsidRPr="00EB36B8">
        <w:rPr>
          <w:rFonts w:ascii="Courier New" w:hAnsi="Courier New"/>
          <w:i/>
        </w:rPr>
        <w:t>board[row][col</w:t>
      </w:r>
      <w:proofErr w:type="gramStart"/>
      <w:r>
        <w:rPr>
          <w:rFonts w:ascii="Courier New" w:hAnsi="Courier New"/>
          <w:i/>
        </w:rPr>
        <w:t>]</w:t>
      </w:r>
      <w:r w:rsidR="00492A2F">
        <w:rPr>
          <w:rFonts w:ascii="Courier New" w:hAnsi="Courier New"/>
          <w:i/>
        </w:rPr>
        <w:t>.</w:t>
      </w:r>
      <w:proofErr w:type="spellStart"/>
      <w:r w:rsidR="00EB36B8">
        <w:rPr>
          <w:rFonts w:ascii="Courier New" w:hAnsi="Courier New"/>
          <w:i/>
        </w:rPr>
        <w:t>setIcon</w:t>
      </w:r>
      <w:proofErr w:type="spellEnd"/>
      <w:proofErr w:type="gramEnd"/>
      <w:r w:rsidR="00EB36B8">
        <w:rPr>
          <w:rFonts w:ascii="Courier New" w:hAnsi="Courier New"/>
          <w:i/>
        </w:rPr>
        <w:t>(</w:t>
      </w:r>
      <w:r w:rsidR="00B125A4">
        <w:rPr>
          <w:rFonts w:ascii="Courier New" w:hAnsi="Courier New"/>
          <w:i/>
        </w:rPr>
        <w:t>icon</w:t>
      </w:r>
      <w:r w:rsidR="00BB03F1" w:rsidRPr="00EB36B8">
        <w:rPr>
          <w:rFonts w:ascii="Courier New" w:hAnsi="Courier New"/>
          <w:i/>
        </w:rPr>
        <w:t>);</w:t>
      </w:r>
    </w:p>
    <w:p w14:paraId="00B9B2AE" w14:textId="05877567" w:rsidR="00F71B2F" w:rsidRPr="00A95283" w:rsidRDefault="00F71B2F" w:rsidP="00A95283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F71B2F">
        <w:rPr>
          <w:sz w:val="20"/>
          <w:szCs w:val="20"/>
        </w:rPr>
        <w:tab/>
      </w:r>
      <w:r w:rsidRPr="00F71B2F">
        <w:rPr>
          <w:sz w:val="20"/>
          <w:szCs w:val="20"/>
        </w:rPr>
        <w:tab/>
      </w:r>
      <w:r w:rsidRPr="00F71B2F">
        <w:rPr>
          <w:sz w:val="20"/>
          <w:szCs w:val="20"/>
        </w:rPr>
        <w:tab/>
      </w:r>
      <w:r w:rsidRPr="00F71B2F">
        <w:rPr>
          <w:sz w:val="20"/>
          <w:szCs w:val="20"/>
        </w:rPr>
        <w:tab/>
      </w:r>
    </w:p>
    <w:p w14:paraId="28068AC8" w14:textId="2CBD058D" w:rsidR="005555AE" w:rsidRPr="00D46EE4" w:rsidRDefault="005555AE" w:rsidP="00D7780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46EE4">
        <w:rPr>
          <w:rFonts w:ascii="Times New Roman" w:hAnsi="Times New Roman" w:cs="Times New Roman"/>
        </w:rPr>
        <w:t>Create a private inner class named “</w:t>
      </w:r>
      <w:proofErr w:type="spellStart"/>
      <w:r w:rsidRPr="00D46EE4">
        <w:rPr>
          <w:rFonts w:ascii="Times New Roman" w:hAnsi="Times New Roman" w:cs="Times New Roman"/>
        </w:rPr>
        <w:t>ButtonListen</w:t>
      </w:r>
      <w:r w:rsidR="00171F5F">
        <w:rPr>
          <w:rFonts w:ascii="Times New Roman" w:hAnsi="Times New Roman" w:cs="Times New Roman"/>
        </w:rPr>
        <w:t>er</w:t>
      </w:r>
      <w:proofErr w:type="spellEnd"/>
      <w:r w:rsidRPr="00D46EE4">
        <w:rPr>
          <w:rFonts w:ascii="Times New Roman" w:hAnsi="Times New Roman" w:cs="Times New Roman"/>
        </w:rPr>
        <w:t xml:space="preserve">” that implements </w:t>
      </w:r>
      <w:r w:rsidR="00B6513E" w:rsidRPr="00D46EE4">
        <w:rPr>
          <w:rFonts w:ascii="Times New Roman" w:hAnsi="Times New Roman" w:cs="Times New Roman"/>
        </w:rPr>
        <w:t xml:space="preserve">an </w:t>
      </w:r>
      <w:r w:rsidRPr="00D46EE4">
        <w:rPr>
          <w:rFonts w:ascii="Times New Roman" w:hAnsi="Times New Roman" w:cs="Times New Roman"/>
        </w:rPr>
        <w:t xml:space="preserve">ActionListener.  Then create an </w:t>
      </w:r>
      <w:proofErr w:type="spellStart"/>
      <w:r w:rsidRPr="00D46EE4">
        <w:rPr>
          <w:rFonts w:ascii="Times New Roman" w:hAnsi="Times New Roman" w:cs="Times New Roman"/>
        </w:rPr>
        <w:t>actionPerform</w:t>
      </w:r>
      <w:r w:rsidR="00171F5F">
        <w:rPr>
          <w:rFonts w:ascii="Times New Roman" w:hAnsi="Times New Roman" w:cs="Times New Roman"/>
        </w:rPr>
        <w:t>ed</w:t>
      </w:r>
      <w:proofErr w:type="spellEnd"/>
      <w:r w:rsidRPr="00D46EE4">
        <w:rPr>
          <w:rFonts w:ascii="Times New Roman" w:hAnsi="Times New Roman" w:cs="Times New Roman"/>
        </w:rPr>
        <w:t xml:space="preserve"> method that calls the different methods in the </w:t>
      </w:r>
      <w:proofErr w:type="spellStart"/>
      <w:r w:rsidR="00F71B2F" w:rsidRPr="00D46EE4">
        <w:rPr>
          <w:rFonts w:ascii="Times New Roman" w:hAnsi="Times New Roman" w:cs="Times New Roman"/>
        </w:rPr>
        <w:t>TicTacToe</w:t>
      </w:r>
      <w:r w:rsidRPr="00D46EE4">
        <w:rPr>
          <w:rFonts w:ascii="Times New Roman" w:hAnsi="Times New Roman" w:cs="Times New Roman"/>
        </w:rPr>
        <w:t>Game</w:t>
      </w:r>
      <w:proofErr w:type="spellEnd"/>
      <w:r w:rsidRPr="00D46EE4">
        <w:rPr>
          <w:rFonts w:ascii="Times New Roman" w:hAnsi="Times New Roman" w:cs="Times New Roman"/>
        </w:rPr>
        <w:t xml:space="preserve"> class usin</w:t>
      </w:r>
      <w:r w:rsidR="00D10F27" w:rsidRPr="00D46EE4">
        <w:rPr>
          <w:rFonts w:ascii="Times New Roman" w:hAnsi="Times New Roman" w:cs="Times New Roman"/>
        </w:rPr>
        <w:t xml:space="preserve">g the game object. </w:t>
      </w:r>
      <w:r w:rsidR="00C501BC" w:rsidRPr="00D46EE4">
        <w:rPr>
          <w:rFonts w:ascii="Times New Roman" w:hAnsi="Times New Roman" w:cs="Times New Roman"/>
        </w:rPr>
        <w:t xml:space="preserve"> For example, call the </w:t>
      </w:r>
      <w:proofErr w:type="spellStart"/>
      <w:proofErr w:type="gramStart"/>
      <w:r w:rsidR="00C501BC" w:rsidRPr="00D46EE4">
        <w:rPr>
          <w:rFonts w:ascii="Times New Roman" w:hAnsi="Times New Roman" w:cs="Times New Roman"/>
        </w:rPr>
        <w:t>game.select</w:t>
      </w:r>
      <w:proofErr w:type="spellEnd"/>
      <w:proofErr w:type="gramEnd"/>
      <w:r w:rsidR="00C501BC" w:rsidRPr="00D46EE4">
        <w:rPr>
          <w:rFonts w:ascii="Times New Roman" w:hAnsi="Times New Roman" w:cs="Times New Roman"/>
        </w:rPr>
        <w:t xml:space="preserve"> method when a user clicks </w:t>
      </w:r>
      <w:r w:rsidR="00ED69E7" w:rsidRPr="00D46EE4">
        <w:rPr>
          <w:rFonts w:ascii="Times New Roman" w:hAnsi="Times New Roman" w:cs="Times New Roman"/>
        </w:rPr>
        <w:t xml:space="preserve">a </w:t>
      </w:r>
      <w:proofErr w:type="spellStart"/>
      <w:r w:rsidR="00ED69E7" w:rsidRPr="00D46EE4">
        <w:rPr>
          <w:rFonts w:ascii="Times New Roman" w:hAnsi="Times New Roman" w:cs="Times New Roman"/>
        </w:rPr>
        <w:t>JButton</w:t>
      </w:r>
      <w:proofErr w:type="spellEnd"/>
      <w:r w:rsidR="00ED69E7" w:rsidRPr="00D46EE4">
        <w:rPr>
          <w:rFonts w:ascii="Times New Roman" w:hAnsi="Times New Roman" w:cs="Times New Roman"/>
        </w:rPr>
        <w:t xml:space="preserve"> on th</w:t>
      </w:r>
      <w:r w:rsidR="003958E9">
        <w:rPr>
          <w:rFonts w:ascii="Times New Roman" w:hAnsi="Times New Roman" w:cs="Times New Roman"/>
        </w:rPr>
        <w:t xml:space="preserve">e board and change the </w:t>
      </w:r>
      <w:r w:rsidR="003E67F2">
        <w:rPr>
          <w:rFonts w:ascii="Times New Roman" w:hAnsi="Times New Roman" w:cs="Times New Roman"/>
        </w:rPr>
        <w:t>icon</w:t>
      </w:r>
      <w:r w:rsidR="003958E9">
        <w:rPr>
          <w:rFonts w:ascii="Times New Roman" w:hAnsi="Times New Roman" w:cs="Times New Roman"/>
        </w:rPr>
        <w:t xml:space="preserve"> to the</w:t>
      </w:r>
      <w:r w:rsidR="003E67F2">
        <w:rPr>
          <w:rFonts w:ascii="Times New Roman" w:hAnsi="Times New Roman" w:cs="Times New Roman"/>
        </w:rPr>
        <w:t xml:space="preserve"> correct </w:t>
      </w:r>
      <w:proofErr w:type="spellStart"/>
      <w:r w:rsidR="003E67F2">
        <w:rPr>
          <w:rFonts w:ascii="Times New Roman" w:hAnsi="Times New Roman" w:cs="Times New Roman"/>
        </w:rPr>
        <w:t>ImageI</w:t>
      </w:r>
      <w:r w:rsidR="00ED69E7" w:rsidRPr="00D46EE4">
        <w:rPr>
          <w:rFonts w:ascii="Times New Roman" w:hAnsi="Times New Roman" w:cs="Times New Roman"/>
        </w:rPr>
        <w:t>con</w:t>
      </w:r>
      <w:proofErr w:type="spellEnd"/>
      <w:r w:rsidR="00ED69E7" w:rsidRPr="00D46EE4">
        <w:rPr>
          <w:rFonts w:ascii="Times New Roman" w:hAnsi="Times New Roman" w:cs="Times New Roman"/>
        </w:rPr>
        <w:t>.  Also, i</w:t>
      </w:r>
      <w:r w:rsidR="00D7780C" w:rsidRPr="00D46EE4">
        <w:rPr>
          <w:rFonts w:ascii="Times New Roman" w:hAnsi="Times New Roman" w:cs="Times New Roman"/>
        </w:rPr>
        <w:t xml:space="preserve">f the user clicks </w:t>
      </w:r>
      <w:r w:rsidR="00D46EE4" w:rsidRPr="00D46EE4">
        <w:rPr>
          <w:rFonts w:ascii="Times New Roman" w:hAnsi="Times New Roman" w:cs="Times New Roman"/>
        </w:rPr>
        <w:t xml:space="preserve">the </w:t>
      </w:r>
      <w:proofErr w:type="spellStart"/>
      <w:r w:rsidR="00D7780C" w:rsidRPr="00D46EE4">
        <w:rPr>
          <w:rFonts w:ascii="Times New Roman" w:hAnsi="Times New Roman" w:cs="Times New Roman"/>
        </w:rPr>
        <w:t>JButton</w:t>
      </w:r>
      <w:proofErr w:type="spellEnd"/>
      <w:r w:rsidR="00D7780C" w:rsidRPr="00D46EE4">
        <w:rPr>
          <w:rFonts w:ascii="Times New Roman" w:hAnsi="Times New Roman" w:cs="Times New Roman"/>
        </w:rPr>
        <w:t xml:space="preserve"> </w:t>
      </w:r>
      <w:proofErr w:type="spellStart"/>
      <w:r w:rsidR="00197F36">
        <w:rPr>
          <w:rFonts w:ascii="Times New Roman" w:hAnsi="Times New Roman" w:cs="Times New Roman"/>
        </w:rPr>
        <w:t>quitButton</w:t>
      </w:r>
      <w:proofErr w:type="spellEnd"/>
      <w:r w:rsidR="00D7780C" w:rsidRPr="00D46EE4">
        <w:rPr>
          <w:rFonts w:ascii="Times New Roman" w:hAnsi="Times New Roman" w:cs="Times New Roman"/>
        </w:rPr>
        <w:t xml:space="preserve">, then the program </w:t>
      </w:r>
      <w:r w:rsidR="00D7780C" w:rsidRPr="00171F5F">
        <w:t>exits</w:t>
      </w:r>
      <w:r w:rsidR="005634D0" w:rsidRPr="00171F5F">
        <w:t xml:space="preserve"> after confirmation</w:t>
      </w:r>
      <w:r w:rsidR="00D7780C" w:rsidRPr="00171F5F">
        <w:t xml:space="preserve">.  </w:t>
      </w:r>
      <w:r w:rsidR="00D10F27" w:rsidRPr="00171F5F">
        <w:t>The follo</w:t>
      </w:r>
      <w:r w:rsidR="00D10F27" w:rsidRPr="00D46EE4">
        <w:rPr>
          <w:rFonts w:ascii="Times New Roman" w:hAnsi="Times New Roman" w:cs="Times New Roman"/>
        </w:rPr>
        <w:t xml:space="preserve">wing is some of the code that will be needed within the </w:t>
      </w:r>
      <w:proofErr w:type="spellStart"/>
      <w:r w:rsidR="00D10F27" w:rsidRPr="00D46EE4">
        <w:rPr>
          <w:rFonts w:ascii="Times New Roman" w:hAnsi="Times New Roman" w:cs="Times New Roman"/>
        </w:rPr>
        <w:t>actionPerformed</w:t>
      </w:r>
      <w:proofErr w:type="spellEnd"/>
      <w:r w:rsidR="00D10F27" w:rsidRPr="00D46EE4">
        <w:rPr>
          <w:rFonts w:ascii="Times New Roman" w:hAnsi="Times New Roman" w:cs="Times New Roman"/>
        </w:rPr>
        <w:t xml:space="preserve"> method:</w:t>
      </w:r>
    </w:p>
    <w:p w14:paraId="19AD8294" w14:textId="77777777" w:rsidR="00D10F27" w:rsidRDefault="00D10F27" w:rsidP="00D10F27">
      <w:pPr>
        <w:pStyle w:val="ListParagraph"/>
        <w:rPr>
          <w:rFonts w:ascii="Times New Roman" w:hAnsi="Times New Roman" w:cs="Times New Roman"/>
        </w:rPr>
      </w:pPr>
    </w:p>
    <w:p w14:paraId="639C53DC" w14:textId="7F49FFE0" w:rsidR="00D10F27" w:rsidRPr="00CE7C7C" w:rsidRDefault="00D10F27" w:rsidP="00D10F27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Determine which button was selected.</w:t>
      </w:r>
    </w:p>
    <w:p w14:paraId="1E06E4C3" w14:textId="1E649C35" w:rsidR="005555AE" w:rsidRPr="00EB36B8" w:rsidRDefault="005555AE" w:rsidP="00EB36B8">
      <w:pPr>
        <w:ind w:left="1440"/>
        <w:rPr>
          <w:rFonts w:ascii="Courier New" w:hAnsi="Courier New"/>
          <w:i/>
        </w:rPr>
      </w:pPr>
      <w:r w:rsidRPr="00CE7C7C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B36B8">
        <w:rPr>
          <w:rFonts w:ascii="Courier New" w:hAnsi="Courier New"/>
          <w:i/>
        </w:rPr>
        <w:t>for (</w:t>
      </w:r>
      <w:proofErr w:type="spellStart"/>
      <w:r w:rsidRPr="00EB36B8">
        <w:rPr>
          <w:rFonts w:ascii="Courier New" w:hAnsi="Courier New"/>
          <w:i/>
        </w:rPr>
        <w:t>int</w:t>
      </w:r>
      <w:proofErr w:type="spellEnd"/>
      <w:r w:rsidRPr="00EB36B8">
        <w:rPr>
          <w:rFonts w:ascii="Courier New" w:hAnsi="Courier New"/>
          <w:i/>
        </w:rPr>
        <w:t xml:space="preserve"> row = 0; row &lt; </w:t>
      </w:r>
      <w:r w:rsidR="00AD48BA">
        <w:rPr>
          <w:rFonts w:ascii="Courier New" w:hAnsi="Courier New"/>
          <w:i/>
        </w:rPr>
        <w:t>BDSIZE</w:t>
      </w:r>
      <w:r w:rsidRPr="00EB36B8">
        <w:rPr>
          <w:rFonts w:ascii="Courier New" w:hAnsi="Courier New"/>
          <w:i/>
        </w:rPr>
        <w:t>; r</w:t>
      </w:r>
      <w:r w:rsidR="00F71B2F" w:rsidRPr="00EB36B8">
        <w:rPr>
          <w:rFonts w:ascii="Courier New" w:hAnsi="Courier New"/>
          <w:i/>
        </w:rPr>
        <w:t>ow</w:t>
      </w:r>
      <w:r w:rsidRPr="00EB36B8">
        <w:rPr>
          <w:rFonts w:ascii="Courier New" w:hAnsi="Courier New"/>
          <w:i/>
        </w:rPr>
        <w:t xml:space="preserve">++) </w:t>
      </w:r>
    </w:p>
    <w:p w14:paraId="0982D8F8" w14:textId="0C0AF203" w:rsidR="005555AE" w:rsidRPr="00EB36B8" w:rsidRDefault="005555AE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  <w:t>for (</w:t>
      </w:r>
      <w:proofErr w:type="spellStart"/>
      <w:r w:rsidRPr="00EB36B8">
        <w:rPr>
          <w:rFonts w:ascii="Courier New" w:hAnsi="Courier New"/>
          <w:i/>
        </w:rPr>
        <w:t>int</w:t>
      </w:r>
      <w:proofErr w:type="spellEnd"/>
      <w:r w:rsidRPr="00EB36B8">
        <w:rPr>
          <w:rFonts w:ascii="Courier New" w:hAnsi="Courier New"/>
          <w:i/>
        </w:rPr>
        <w:t xml:space="preserve"> col = 0; col &lt; </w:t>
      </w:r>
      <w:r w:rsidR="00AD48BA">
        <w:rPr>
          <w:rFonts w:ascii="Courier New" w:hAnsi="Courier New"/>
          <w:i/>
        </w:rPr>
        <w:t>BDSIZE</w:t>
      </w:r>
      <w:r w:rsidRPr="00EB36B8">
        <w:rPr>
          <w:rFonts w:ascii="Courier New" w:hAnsi="Courier New"/>
          <w:i/>
        </w:rPr>
        <w:t>; c</w:t>
      </w:r>
      <w:r w:rsidR="00F71B2F" w:rsidRPr="00EB36B8">
        <w:rPr>
          <w:rFonts w:ascii="Courier New" w:hAnsi="Courier New"/>
          <w:i/>
        </w:rPr>
        <w:t>ol</w:t>
      </w:r>
      <w:r w:rsidRPr="00EB36B8">
        <w:rPr>
          <w:rFonts w:ascii="Courier New" w:hAnsi="Courier New"/>
          <w:i/>
        </w:rPr>
        <w:t xml:space="preserve">++) </w:t>
      </w:r>
    </w:p>
    <w:p w14:paraId="7BCA6A8C" w14:textId="2914ACF7" w:rsidR="005555AE" w:rsidRPr="00EB36B8" w:rsidRDefault="005555AE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  <w:t>if (</w:t>
      </w:r>
      <w:r w:rsidR="00B57565">
        <w:rPr>
          <w:rFonts w:ascii="Courier New" w:hAnsi="Courier New"/>
          <w:i/>
        </w:rPr>
        <w:t>board</w:t>
      </w:r>
      <w:r w:rsidRPr="00EB36B8">
        <w:rPr>
          <w:rFonts w:ascii="Courier New" w:hAnsi="Courier New"/>
          <w:i/>
        </w:rPr>
        <w:t xml:space="preserve">[row][col] == </w:t>
      </w:r>
      <w:proofErr w:type="spellStart"/>
      <w:proofErr w:type="gramStart"/>
      <w:r w:rsidRPr="00EB36B8">
        <w:rPr>
          <w:rFonts w:ascii="Courier New" w:hAnsi="Courier New"/>
          <w:i/>
        </w:rPr>
        <w:t>e.getSource</w:t>
      </w:r>
      <w:proofErr w:type="spellEnd"/>
      <w:proofErr w:type="gramEnd"/>
      <w:r w:rsidRPr="00EB36B8">
        <w:rPr>
          <w:rFonts w:ascii="Courier New" w:hAnsi="Courier New"/>
          <w:i/>
        </w:rPr>
        <w:t>())</w:t>
      </w:r>
    </w:p>
    <w:p w14:paraId="55011379" w14:textId="20AE2DAC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  <w:t>// tell the game which button was selected.</w:t>
      </w:r>
    </w:p>
    <w:p w14:paraId="1F666F81" w14:textId="059CA52F" w:rsidR="005555AE" w:rsidRPr="00EB36B8" w:rsidRDefault="005555AE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proofErr w:type="spellStart"/>
      <w:proofErr w:type="gramStart"/>
      <w:r w:rsidRPr="00EB36B8">
        <w:rPr>
          <w:rFonts w:ascii="Courier New" w:hAnsi="Courier New"/>
          <w:i/>
        </w:rPr>
        <w:t>game.select</w:t>
      </w:r>
      <w:proofErr w:type="spellEnd"/>
      <w:proofErr w:type="gramEnd"/>
      <w:r w:rsidRPr="00EB36B8">
        <w:rPr>
          <w:rFonts w:ascii="Courier New" w:hAnsi="Courier New"/>
          <w:i/>
        </w:rPr>
        <w:t>(</w:t>
      </w:r>
      <w:proofErr w:type="spellStart"/>
      <w:r w:rsidRPr="00EB36B8">
        <w:rPr>
          <w:rFonts w:ascii="Courier New" w:hAnsi="Courier New"/>
          <w:i/>
        </w:rPr>
        <w:t>row,col</w:t>
      </w:r>
      <w:proofErr w:type="spellEnd"/>
      <w:r w:rsidRPr="00EB36B8">
        <w:rPr>
          <w:rFonts w:ascii="Courier New" w:hAnsi="Courier New"/>
          <w:i/>
        </w:rPr>
        <w:t>);</w:t>
      </w:r>
    </w:p>
    <w:p w14:paraId="7FBFE7C8" w14:textId="77777777" w:rsidR="00D10F27" w:rsidRDefault="00D10F27" w:rsidP="00F71B2F">
      <w:pPr>
        <w:rPr>
          <w:sz w:val="20"/>
          <w:szCs w:val="20"/>
        </w:rPr>
      </w:pPr>
    </w:p>
    <w:p w14:paraId="002BEBBB" w14:textId="15E388BA" w:rsidR="00D10F27" w:rsidRDefault="008871C9" w:rsidP="00F7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Display the board using the private method describe above.</w:t>
      </w:r>
    </w:p>
    <w:p w14:paraId="21417E89" w14:textId="34288035" w:rsidR="00D10F27" w:rsidRPr="00D10F27" w:rsidRDefault="00EB36B8" w:rsidP="00EB36B8">
      <w:pPr>
        <w:ind w:left="1440"/>
        <w:rPr>
          <w:sz w:val="20"/>
          <w:szCs w:val="20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 w:rsidR="00D10F27" w:rsidRPr="00EB36B8">
        <w:rPr>
          <w:rFonts w:ascii="Courier New" w:hAnsi="Courier New"/>
          <w:i/>
        </w:rPr>
        <w:t>displayBoard</w:t>
      </w:r>
      <w:proofErr w:type="spellEnd"/>
      <w:r w:rsidR="00D10F27" w:rsidRPr="00EB36B8">
        <w:rPr>
          <w:rFonts w:ascii="Courier New" w:hAnsi="Courier New"/>
          <w:i/>
        </w:rPr>
        <w:t>(</w:t>
      </w:r>
      <w:proofErr w:type="gramEnd"/>
      <w:r w:rsidR="00D10F27" w:rsidRPr="00EB36B8">
        <w:rPr>
          <w:rFonts w:ascii="Courier New" w:hAnsi="Courier New"/>
          <w:i/>
        </w:rPr>
        <w:t>);</w:t>
      </w:r>
    </w:p>
    <w:p w14:paraId="68A01327" w14:textId="77777777" w:rsidR="00D10F27" w:rsidRDefault="00D10F27" w:rsidP="00D10F27">
      <w:pPr>
        <w:rPr>
          <w:sz w:val="20"/>
          <w:szCs w:val="20"/>
        </w:rPr>
      </w:pPr>
      <w:r w:rsidRPr="00D10F27">
        <w:rPr>
          <w:sz w:val="20"/>
          <w:szCs w:val="20"/>
        </w:rPr>
        <w:tab/>
      </w:r>
      <w:r w:rsidRPr="00D10F27">
        <w:rPr>
          <w:sz w:val="20"/>
          <w:szCs w:val="20"/>
        </w:rPr>
        <w:tab/>
      </w:r>
      <w:r w:rsidRPr="00D10F27">
        <w:rPr>
          <w:sz w:val="20"/>
          <w:szCs w:val="20"/>
        </w:rPr>
        <w:tab/>
      </w:r>
    </w:p>
    <w:p w14:paraId="544DA9D8" w14:textId="6B5747CF" w:rsidR="00D10F27" w:rsidRDefault="00D10F27" w:rsidP="00D10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 w:rsidR="008871C9">
        <w:rPr>
          <w:rFonts w:ascii="Times New Roman" w:hAnsi="Times New Roman" w:cs="Times New Roman"/>
        </w:rPr>
        <w:t xml:space="preserve"> Determine if there is a winner by asking the game object. </w:t>
      </w:r>
      <w:r w:rsidR="00FF7611">
        <w:rPr>
          <w:rFonts w:ascii="Times New Roman" w:hAnsi="Times New Roman" w:cs="Times New Roman"/>
        </w:rPr>
        <w:t>(see step 6)</w:t>
      </w:r>
    </w:p>
    <w:p w14:paraId="600BA0A6" w14:textId="02374E75" w:rsidR="00D10F27" w:rsidRPr="00CB60F2" w:rsidRDefault="00CB60F2" w:rsidP="00CB60F2">
      <w:pPr>
        <w:ind w:left="1440"/>
        <w:rPr>
          <w:rFonts w:ascii="Courier New" w:hAnsi="Courier New"/>
          <w:i/>
        </w:rPr>
      </w:pPr>
      <w:r>
        <w:rPr>
          <w:sz w:val="20"/>
          <w:szCs w:val="20"/>
        </w:rPr>
        <w:tab/>
      </w:r>
      <w:r w:rsidR="00D10F27" w:rsidRPr="00CB60F2">
        <w:rPr>
          <w:rFonts w:ascii="Courier New" w:hAnsi="Courier New"/>
          <w:i/>
        </w:rPr>
        <w:t>if (</w:t>
      </w:r>
      <w:proofErr w:type="spellStart"/>
      <w:proofErr w:type="gramStart"/>
      <w:r w:rsidR="00D10F27" w:rsidRPr="00CB60F2">
        <w:rPr>
          <w:rFonts w:ascii="Courier New" w:hAnsi="Courier New"/>
          <w:i/>
        </w:rPr>
        <w:t>game.getGameStatus</w:t>
      </w:r>
      <w:proofErr w:type="spellEnd"/>
      <w:proofErr w:type="gramEnd"/>
      <w:r w:rsidR="00D10F27" w:rsidRPr="00CB60F2">
        <w:rPr>
          <w:rFonts w:ascii="Courier New" w:hAnsi="Courier New"/>
          <w:i/>
        </w:rPr>
        <w:t xml:space="preserve">() == </w:t>
      </w:r>
      <w:proofErr w:type="spellStart"/>
      <w:r w:rsidR="00D10F27" w:rsidRPr="00CB60F2">
        <w:rPr>
          <w:rFonts w:ascii="Courier New" w:hAnsi="Courier New"/>
          <w:i/>
        </w:rPr>
        <w:t>GameStatus.O_WON</w:t>
      </w:r>
      <w:proofErr w:type="spellEnd"/>
      <w:r w:rsidR="00D10F27" w:rsidRPr="00CB60F2">
        <w:rPr>
          <w:rFonts w:ascii="Courier New" w:hAnsi="Courier New"/>
          <w:i/>
        </w:rPr>
        <w:t>) {</w:t>
      </w:r>
    </w:p>
    <w:p w14:paraId="1EA16E08" w14:textId="77777777" w:rsidR="00CB60F2" w:rsidRDefault="00D10F27" w:rsidP="00CB60F2">
      <w:pPr>
        <w:ind w:left="2160" w:firstLine="720"/>
        <w:rPr>
          <w:rFonts w:ascii="Courier New" w:hAnsi="Courier New"/>
          <w:i/>
        </w:rPr>
      </w:pPr>
      <w:proofErr w:type="spellStart"/>
      <w:r w:rsidRPr="00CB60F2">
        <w:rPr>
          <w:rFonts w:ascii="Courier New" w:hAnsi="Courier New"/>
          <w:i/>
        </w:rPr>
        <w:t>JOptionPane.showMessageDialog</w:t>
      </w:r>
      <w:proofErr w:type="spellEnd"/>
      <w:r w:rsidRPr="00CB60F2">
        <w:rPr>
          <w:rFonts w:ascii="Courier New" w:hAnsi="Courier New"/>
          <w:i/>
        </w:rPr>
        <w:t>(null, "O won and X</w:t>
      </w:r>
      <w:r w:rsidR="00CB60F2">
        <w:rPr>
          <w:rFonts w:ascii="Courier New" w:hAnsi="Courier New"/>
          <w:i/>
        </w:rPr>
        <w:t>” +</w:t>
      </w:r>
    </w:p>
    <w:p w14:paraId="391EE635" w14:textId="3206E2FA" w:rsidR="00D10F27" w:rsidRPr="00CB60F2" w:rsidRDefault="00D10F27" w:rsidP="00CB60F2">
      <w:pPr>
        <w:ind w:left="216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 </w:t>
      </w:r>
      <w:r w:rsidR="00CB60F2">
        <w:rPr>
          <w:rFonts w:ascii="Courier New" w:hAnsi="Courier New"/>
          <w:i/>
        </w:rPr>
        <w:t xml:space="preserve">  “</w:t>
      </w:r>
      <w:proofErr w:type="gramStart"/>
      <w:r w:rsidRPr="00CB60F2">
        <w:rPr>
          <w:rFonts w:ascii="Courier New" w:hAnsi="Courier New"/>
          <w:i/>
        </w:rPr>
        <w:t>lost!\</w:t>
      </w:r>
      <w:proofErr w:type="gramEnd"/>
      <w:r w:rsidRPr="00CB60F2">
        <w:rPr>
          <w:rFonts w:ascii="Courier New" w:hAnsi="Courier New"/>
          <w:i/>
        </w:rPr>
        <w:t>n The game will reset");</w:t>
      </w:r>
    </w:p>
    <w:p w14:paraId="26967C0E" w14:textId="77777777" w:rsidR="00D10F27" w:rsidRPr="00D10F27" w:rsidRDefault="00D10F27" w:rsidP="00CB60F2">
      <w:pPr>
        <w:ind w:left="1440"/>
        <w:rPr>
          <w:sz w:val="20"/>
          <w:szCs w:val="20"/>
        </w:rPr>
      </w:pPr>
      <w:r w:rsidRPr="00CB60F2">
        <w:rPr>
          <w:rFonts w:ascii="Courier New" w:hAnsi="Courier New"/>
          <w:i/>
        </w:rPr>
        <w:tab/>
      </w:r>
      <w:r w:rsidRPr="00CB60F2">
        <w:rPr>
          <w:rFonts w:ascii="Courier New" w:hAnsi="Courier New"/>
          <w:i/>
        </w:rPr>
        <w:tab/>
      </w:r>
      <w:r w:rsidRPr="00CB60F2">
        <w:rPr>
          <w:rFonts w:ascii="Courier New" w:hAnsi="Courier New"/>
          <w:i/>
        </w:rPr>
        <w:tab/>
        <w:t>}</w:t>
      </w:r>
    </w:p>
    <w:p w14:paraId="0C2E1174" w14:textId="77777777" w:rsidR="0099552C" w:rsidRPr="0099552C" w:rsidRDefault="0099552C" w:rsidP="0099552C">
      <w:pPr>
        <w:rPr>
          <w:rFonts w:ascii="Times New Roman" w:hAnsi="Times New Roman" w:cs="Times New Roman"/>
        </w:rPr>
      </w:pPr>
    </w:p>
    <w:p w14:paraId="1F6F91C7" w14:textId="517B3508" w:rsidR="00CE1879" w:rsidRPr="005F52E6" w:rsidRDefault="00CE1879" w:rsidP="002F1B4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 w:rsidRPr="005555AE">
        <w:rPr>
          <w:rFonts w:ascii="Times New Roman" w:hAnsi="Times New Roman"/>
          <w:b/>
          <w:sz w:val="28"/>
        </w:rPr>
        <w:t>St</w:t>
      </w:r>
      <w:r>
        <w:rPr>
          <w:rFonts w:ascii="Times New Roman" w:hAnsi="Times New Roman"/>
          <w:b/>
          <w:sz w:val="28"/>
        </w:rPr>
        <w:t>ep 6</w:t>
      </w:r>
      <w:r w:rsidRPr="005555AE">
        <w:rPr>
          <w:rFonts w:ascii="Times New Roman" w:hAnsi="Times New Roman"/>
          <w:b/>
          <w:sz w:val="28"/>
        </w:rPr>
        <w:t>: Implement the</w:t>
      </w:r>
      <w:r w:rsidR="00492A2F">
        <w:rPr>
          <w:rFonts w:ascii="Times New Roman" w:hAnsi="Times New Roman"/>
          <w:b/>
          <w:sz w:val="28"/>
        </w:rPr>
        <w:t xml:space="preserve"> class named</w:t>
      </w:r>
      <w:r w:rsidR="002F1B45">
        <w:rPr>
          <w:rFonts w:ascii="Times New Roman" w:hAnsi="Times New Roman"/>
          <w:b/>
          <w:sz w:val="28"/>
        </w:rPr>
        <w:t xml:space="preserve"> </w:t>
      </w:r>
      <w:proofErr w:type="spellStart"/>
      <w:r w:rsidR="002F1B45">
        <w:rPr>
          <w:rFonts w:ascii="Times New Roman" w:hAnsi="Times New Roman"/>
          <w:b/>
          <w:sz w:val="28"/>
        </w:rPr>
        <w:t>SuperTicTacToeGam</w:t>
      </w:r>
      <w:r w:rsidR="005F52E6">
        <w:rPr>
          <w:rFonts w:ascii="Times New Roman" w:hAnsi="Times New Roman"/>
          <w:b/>
          <w:sz w:val="28"/>
        </w:rPr>
        <w:t>e.</w:t>
      </w:r>
      <w:proofErr w:type="spellEnd"/>
      <w:r w:rsidR="005F52E6">
        <w:rPr>
          <w:rFonts w:ascii="Times New Roman" w:hAnsi="Times New Roman"/>
          <w:b/>
          <w:sz w:val="28"/>
        </w:rPr>
        <w:br/>
        <w:t xml:space="preserve">Note: </w:t>
      </w:r>
      <w:r w:rsidR="00E829CA">
        <w:rPr>
          <w:rFonts w:ascii="Times New Roman" w:hAnsi="Times New Roman"/>
          <w:b/>
          <w:sz w:val="28"/>
        </w:rPr>
        <w:t>Step 6 continues step 5 and does the simple version of tic-tac-</w:t>
      </w:r>
      <w:r w:rsidR="00E829CA" w:rsidRPr="00E829CA">
        <w:rPr>
          <w:rFonts w:ascii="Times New Roman" w:hAnsi="Times New Roman"/>
          <w:b/>
          <w:sz w:val="28"/>
        </w:rPr>
        <w:t>toe with only a 3 x 3 board</w:t>
      </w:r>
      <w:r w:rsidR="005F52E6">
        <w:rPr>
          <w:rFonts w:ascii="Times New Roman" w:hAnsi="Times New Roman"/>
          <w:b/>
          <w:sz w:val="28"/>
        </w:rPr>
        <w:t xml:space="preserve"> and requires only 3 spaces in a row or column to win</w:t>
      </w:r>
      <w:r w:rsidR="00E829CA">
        <w:rPr>
          <w:rFonts w:ascii="Times New Roman" w:hAnsi="Times New Roman"/>
          <w:b/>
          <w:sz w:val="28"/>
        </w:rPr>
        <w:t>. Step 7 allows the user to enter in a different size board</w:t>
      </w:r>
      <w:r w:rsidR="005F52E6">
        <w:rPr>
          <w:rFonts w:ascii="Times New Roman" w:hAnsi="Times New Roman"/>
          <w:b/>
          <w:sz w:val="28"/>
        </w:rPr>
        <w:t xml:space="preserve"> and number of spaces to win</w:t>
      </w:r>
      <w:r w:rsidR="00E829CA" w:rsidRPr="00E829CA">
        <w:rPr>
          <w:rFonts w:ascii="Times New Roman" w:hAnsi="Times New Roman"/>
          <w:b/>
          <w:sz w:val="28"/>
        </w:rPr>
        <w:t>.</w:t>
      </w:r>
      <w:r w:rsidR="00E829CA">
        <w:rPr>
          <w:rFonts w:ascii="Times New Roman" w:hAnsi="Times New Roman"/>
          <w:b/>
        </w:rPr>
        <w:t xml:space="preserve">   </w:t>
      </w:r>
    </w:p>
    <w:p w14:paraId="7EAE6738" w14:textId="77777777" w:rsidR="005F52E6" w:rsidRDefault="005F52E6" w:rsidP="002F1B45">
      <w:pPr>
        <w:rPr>
          <w:rFonts w:ascii="Times New Roman" w:hAnsi="Times New Roman" w:cs="Times New Roman"/>
        </w:rPr>
      </w:pPr>
    </w:p>
    <w:p w14:paraId="60AA4BFE" w14:textId="11F7123C" w:rsidR="005555AE" w:rsidRPr="002F1B45" w:rsidRDefault="002F1B45" w:rsidP="002F1B45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</w:rPr>
        <w:t>This class handles ALL of the</w:t>
      </w:r>
      <w:r w:rsidR="005555AE" w:rsidRPr="00CE7C7C">
        <w:rPr>
          <w:rFonts w:ascii="Times New Roman" w:hAnsi="Times New Roman" w:cs="Times New Roman"/>
        </w:rPr>
        <w:t xml:space="preserve"> game </w:t>
      </w:r>
      <w:r w:rsidR="00401F00">
        <w:rPr>
          <w:rFonts w:ascii="Times New Roman" w:hAnsi="Times New Roman" w:cs="Times New Roman"/>
        </w:rPr>
        <w:t>logic</w:t>
      </w:r>
      <w:r w:rsidR="00A50415">
        <w:rPr>
          <w:rFonts w:ascii="Times New Roman" w:hAnsi="Times New Roman" w:cs="Times New Roman"/>
        </w:rPr>
        <w:t>,</w:t>
      </w:r>
      <w:r w:rsidR="005555AE" w:rsidRPr="00CE7C7C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the following method</w:t>
      </w:r>
      <w:r w:rsidR="0036118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properties must be created</w:t>
      </w:r>
      <w:r w:rsidR="00401F00">
        <w:rPr>
          <w:rFonts w:ascii="Times New Roman" w:hAnsi="Times New Roman" w:cs="Times New Roman"/>
        </w:rPr>
        <w:t>:</w:t>
      </w:r>
    </w:p>
    <w:p w14:paraId="6BDA6727" w14:textId="32E4CDC6" w:rsidR="00DC78E7" w:rsidRDefault="00361182" w:rsidP="002F1B4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the following properties for</w:t>
      </w:r>
      <w:r w:rsidRPr="00CD77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proofErr w:type="spellStart"/>
      <w:r w:rsidR="002F1B45">
        <w:rPr>
          <w:rFonts w:ascii="Times New Roman" w:hAnsi="Times New Roman"/>
        </w:rPr>
        <w:t>SuperTicTacToeGame</w:t>
      </w:r>
      <w:proofErr w:type="spellEnd"/>
      <w:r w:rsidR="002F1B45" w:rsidRPr="00CD77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class</w:t>
      </w:r>
      <w:r w:rsidR="00DC78E7">
        <w:rPr>
          <w:rFonts w:ascii="Times New Roman" w:hAnsi="Times New Roman"/>
        </w:rPr>
        <w:t>:</w:t>
      </w:r>
    </w:p>
    <w:p w14:paraId="0A4742E1" w14:textId="77777777" w:rsidR="00DC78E7" w:rsidRPr="00DC78E7" w:rsidRDefault="00DC78E7" w:rsidP="00DC78E7">
      <w:pPr>
        <w:ind w:left="1440"/>
        <w:rPr>
          <w:rFonts w:ascii="Courier New" w:hAnsi="Courier New"/>
          <w:i/>
        </w:rPr>
      </w:pPr>
      <w:r w:rsidRPr="00DC78E7">
        <w:rPr>
          <w:rFonts w:ascii="Courier New" w:hAnsi="Courier New"/>
          <w:i/>
        </w:rPr>
        <w:t xml:space="preserve">private </w:t>
      </w:r>
      <w:proofErr w:type="spellStart"/>
      <w:proofErr w:type="gramStart"/>
      <w:r w:rsidRPr="00DC78E7">
        <w:rPr>
          <w:rFonts w:ascii="Courier New" w:hAnsi="Courier New"/>
          <w:i/>
        </w:rPr>
        <w:t>CellStatus</w:t>
      </w:r>
      <w:proofErr w:type="spellEnd"/>
      <w:r w:rsidRPr="00DC78E7">
        <w:rPr>
          <w:rFonts w:ascii="Courier New" w:hAnsi="Courier New"/>
          <w:i/>
        </w:rPr>
        <w:t>[</w:t>
      </w:r>
      <w:proofErr w:type="gramEnd"/>
      <w:r w:rsidRPr="00DC78E7">
        <w:rPr>
          <w:rFonts w:ascii="Courier New" w:hAnsi="Courier New"/>
          <w:i/>
        </w:rPr>
        <w:t xml:space="preserve">][] board; </w:t>
      </w:r>
    </w:p>
    <w:p w14:paraId="6ADD57F3" w14:textId="77777777" w:rsidR="00DC78E7" w:rsidRDefault="00DC78E7" w:rsidP="00DC78E7">
      <w:pPr>
        <w:ind w:left="1440"/>
        <w:rPr>
          <w:rFonts w:ascii="Courier New" w:hAnsi="Courier New"/>
          <w:i/>
        </w:rPr>
      </w:pPr>
      <w:r w:rsidRPr="00DC78E7">
        <w:rPr>
          <w:rFonts w:ascii="Courier New" w:hAnsi="Courier New"/>
          <w:i/>
        </w:rPr>
        <w:t xml:space="preserve">private </w:t>
      </w:r>
      <w:proofErr w:type="spellStart"/>
      <w:r w:rsidRPr="00DC78E7">
        <w:rPr>
          <w:rFonts w:ascii="Courier New" w:hAnsi="Courier New"/>
          <w:i/>
        </w:rPr>
        <w:t>GameStatus</w:t>
      </w:r>
      <w:proofErr w:type="spellEnd"/>
      <w:r w:rsidRPr="00DC78E7">
        <w:rPr>
          <w:rFonts w:ascii="Courier New" w:hAnsi="Courier New"/>
          <w:i/>
        </w:rPr>
        <w:t xml:space="preserve"> status;</w:t>
      </w:r>
    </w:p>
    <w:p w14:paraId="47F258E2" w14:textId="77777777" w:rsidR="00DC78E7" w:rsidRPr="00DC78E7" w:rsidRDefault="00DC78E7" w:rsidP="00DC78E7">
      <w:pPr>
        <w:ind w:left="1440"/>
        <w:rPr>
          <w:rFonts w:ascii="Courier New" w:hAnsi="Courier New"/>
          <w:i/>
        </w:rPr>
      </w:pPr>
    </w:p>
    <w:p w14:paraId="2CA04A4D" w14:textId="51F5C8C0" w:rsidR="002F1B45" w:rsidRDefault="0054356C" w:rsidP="002F1B45">
      <w:pPr>
        <w:pStyle w:val="ListParagraph"/>
        <w:numPr>
          <w:ilvl w:val="1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wish to add more properties, </w:t>
      </w:r>
      <w:r w:rsidR="003E67F2">
        <w:rPr>
          <w:rFonts w:ascii="Times New Roman" w:hAnsi="Times New Roman"/>
        </w:rPr>
        <w:t xml:space="preserve">carefully consider whether they are needed as a property (i.e., minimize number of properties) and whether it is appropriate to have the property here or in another class (e.g., </w:t>
      </w:r>
      <w:proofErr w:type="spellStart"/>
      <w:r w:rsidR="003E67F2">
        <w:rPr>
          <w:rFonts w:ascii="Times New Roman" w:hAnsi="Times New Roman"/>
        </w:rPr>
        <w:t>SuperTicTacToePanel</w:t>
      </w:r>
      <w:proofErr w:type="spellEnd"/>
      <w:r w:rsidR="003E67F2">
        <w:rPr>
          <w:rFonts w:ascii="Times New Roman" w:hAnsi="Times New Roman"/>
        </w:rPr>
        <w:t>)</w:t>
      </w:r>
      <w:r w:rsidR="00DC78E7">
        <w:rPr>
          <w:rFonts w:ascii="Times New Roman" w:hAnsi="Times New Roman"/>
        </w:rPr>
        <w:t>. The instructor can help you make these determinations.</w:t>
      </w:r>
    </w:p>
    <w:p w14:paraId="5D2350CE" w14:textId="77777777" w:rsidR="00DC78E7" w:rsidRPr="00DC78E7" w:rsidRDefault="00DC78E7" w:rsidP="00DC78E7">
      <w:pPr>
        <w:rPr>
          <w:rFonts w:ascii="Times New Roman" w:hAnsi="Times New Roman"/>
        </w:rPr>
      </w:pPr>
    </w:p>
    <w:p w14:paraId="4A24F1DF" w14:textId="28301325" w:rsidR="00713FC6" w:rsidRDefault="00330E35" w:rsidP="002F1B45">
      <w:pPr>
        <w:numPr>
          <w:ilvl w:val="0"/>
          <w:numId w:val="28"/>
        </w:numPr>
      </w:pPr>
      <w:r>
        <w:rPr>
          <w:rFonts w:ascii="Courier New" w:hAnsi="Courier New"/>
        </w:rPr>
        <w:t>p</w:t>
      </w:r>
      <w:r w:rsidR="002F1B45">
        <w:rPr>
          <w:rFonts w:ascii="Courier New" w:hAnsi="Courier New"/>
        </w:rPr>
        <w:t xml:space="preserve">ublic </w:t>
      </w:r>
      <w:proofErr w:type="spellStart"/>
      <w:proofErr w:type="gramStart"/>
      <w:r w:rsidR="002F1B45" w:rsidRPr="002F1B45">
        <w:rPr>
          <w:rFonts w:ascii="Courier New" w:hAnsi="Courier New"/>
        </w:rPr>
        <w:t>SuperTicTacToeGame</w:t>
      </w:r>
      <w:proofErr w:type="spellEnd"/>
      <w:r w:rsidR="002F1B45">
        <w:rPr>
          <w:rFonts w:ascii="Courier New" w:hAnsi="Courier New"/>
        </w:rPr>
        <w:t>(</w:t>
      </w:r>
      <w:proofErr w:type="gramEnd"/>
      <w:r w:rsidR="002F1B45">
        <w:rPr>
          <w:rFonts w:ascii="Courier New" w:hAnsi="Courier New"/>
        </w:rPr>
        <w:t xml:space="preserve">)  </w:t>
      </w:r>
      <w:r w:rsidR="005555AE" w:rsidRPr="002F1B45">
        <w:t>A constructor method</w:t>
      </w:r>
      <w:r w:rsidR="002F1B45" w:rsidRPr="002F1B45">
        <w:t xml:space="preserve"> that initializes the board. </w:t>
      </w:r>
    </w:p>
    <w:p w14:paraId="26A8F6DC" w14:textId="5BABA613" w:rsidR="00713FC6" w:rsidRDefault="002F1B45" w:rsidP="00713FC6">
      <w:pPr>
        <w:numPr>
          <w:ilvl w:val="1"/>
          <w:numId w:val="28"/>
        </w:numPr>
      </w:pPr>
      <w:r w:rsidRPr="002F1B45">
        <w:t>For example:</w:t>
      </w:r>
    </w:p>
    <w:p w14:paraId="619DD1F2" w14:textId="06EAA324" w:rsidR="00CB60F2" w:rsidRDefault="00713FC6" w:rsidP="00CB60F2">
      <w:pPr>
        <w:ind w:left="72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status = </w:t>
      </w:r>
      <w:proofErr w:type="spellStart"/>
      <w:r w:rsidRPr="00CB60F2">
        <w:rPr>
          <w:rFonts w:ascii="Courier New" w:hAnsi="Courier New"/>
          <w:i/>
        </w:rPr>
        <w:t>GameStatus.</w:t>
      </w:r>
      <w:r w:rsidR="00197F36">
        <w:rPr>
          <w:rFonts w:ascii="Courier New" w:hAnsi="Courier New"/>
          <w:i/>
        </w:rPr>
        <w:t>IN_PROGRESS</w:t>
      </w:r>
      <w:proofErr w:type="spellEnd"/>
      <w:r w:rsidRPr="00CB60F2">
        <w:rPr>
          <w:rFonts w:ascii="Courier New" w:hAnsi="Courier New"/>
          <w:i/>
        </w:rPr>
        <w:t>;</w:t>
      </w:r>
    </w:p>
    <w:p w14:paraId="5AB53437" w14:textId="4E0041EA" w:rsidR="00C81125" w:rsidRPr="00CB60F2" w:rsidRDefault="00CB60F2" w:rsidP="005D1891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bo</w:t>
      </w:r>
      <w:r w:rsidR="00AD48BA">
        <w:rPr>
          <w:rFonts w:ascii="Courier New" w:hAnsi="Courier New"/>
          <w:i/>
        </w:rPr>
        <w:t xml:space="preserve">ard = new </w:t>
      </w:r>
      <w:proofErr w:type="spellStart"/>
      <w:r w:rsidR="00AD48BA">
        <w:rPr>
          <w:rFonts w:ascii="Courier New" w:hAnsi="Courier New"/>
          <w:i/>
        </w:rPr>
        <w:t>Cell</w:t>
      </w:r>
      <w:r w:rsidR="00492A2F">
        <w:rPr>
          <w:rFonts w:ascii="Courier New" w:hAnsi="Courier New"/>
          <w:i/>
        </w:rPr>
        <w:t>Status</w:t>
      </w:r>
      <w:proofErr w:type="spellEnd"/>
      <w:r w:rsidR="00AD48BA">
        <w:rPr>
          <w:rFonts w:ascii="Courier New" w:hAnsi="Courier New"/>
          <w:i/>
        </w:rPr>
        <w:t>[</w:t>
      </w:r>
      <w:proofErr w:type="spellStart"/>
      <w:r w:rsidR="00AD48BA">
        <w:rPr>
          <w:rFonts w:ascii="Courier New" w:hAnsi="Courier New"/>
          <w:i/>
        </w:rPr>
        <w:t>BDSIZE</w:t>
      </w:r>
      <w:proofErr w:type="spellEnd"/>
      <w:r w:rsidR="00AD48BA">
        <w:rPr>
          <w:rFonts w:ascii="Courier New" w:hAnsi="Courier New"/>
          <w:i/>
        </w:rPr>
        <w:t>][</w:t>
      </w:r>
      <w:proofErr w:type="spellStart"/>
      <w:r w:rsidR="00AD48BA">
        <w:rPr>
          <w:rFonts w:ascii="Courier New" w:hAnsi="Courier New"/>
          <w:i/>
        </w:rPr>
        <w:t>BDSIZE</w:t>
      </w:r>
      <w:proofErr w:type="spellEnd"/>
      <w:r w:rsidR="00713FC6" w:rsidRPr="00CB60F2">
        <w:rPr>
          <w:rFonts w:ascii="Courier New" w:hAnsi="Courier New"/>
          <w:i/>
        </w:rPr>
        <w:t>];</w:t>
      </w:r>
    </w:p>
    <w:p w14:paraId="483602CE" w14:textId="77777777" w:rsidR="00713FC6" w:rsidRPr="00CB60F2" w:rsidRDefault="00713FC6" w:rsidP="00CB60F2">
      <w:pPr>
        <w:ind w:left="2160" w:firstLine="720"/>
        <w:rPr>
          <w:rFonts w:ascii="Courier New" w:hAnsi="Courier New"/>
          <w:i/>
        </w:rPr>
      </w:pPr>
    </w:p>
    <w:p w14:paraId="70D4C384" w14:textId="05CAB082" w:rsidR="00713FC6" w:rsidRPr="00CB60F2" w:rsidRDefault="000C14BB" w:rsidP="00CB60F2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for (</w:t>
      </w:r>
      <w:proofErr w:type="spellStart"/>
      <w:r>
        <w:rPr>
          <w:rFonts w:ascii="Courier New" w:hAnsi="Courier New"/>
          <w:i/>
        </w:rPr>
        <w:t>int</w:t>
      </w:r>
      <w:proofErr w:type="spellEnd"/>
      <w:r>
        <w:rPr>
          <w:rFonts w:ascii="Courier New" w:hAnsi="Courier New"/>
          <w:i/>
        </w:rPr>
        <w:t xml:space="preserve"> row = 0; row &lt; </w:t>
      </w:r>
      <w:proofErr w:type="spellStart"/>
      <w:r>
        <w:rPr>
          <w:rFonts w:ascii="Courier New" w:hAnsi="Courier New"/>
          <w:i/>
        </w:rPr>
        <w:t>BDSIZE</w:t>
      </w:r>
      <w:proofErr w:type="spellEnd"/>
      <w:r w:rsidR="00713FC6" w:rsidRPr="00CB60F2">
        <w:rPr>
          <w:rFonts w:ascii="Courier New" w:hAnsi="Courier New"/>
          <w:i/>
        </w:rPr>
        <w:t>; r</w:t>
      </w:r>
      <w:r w:rsidR="00A569D3">
        <w:rPr>
          <w:rFonts w:ascii="Courier New" w:hAnsi="Courier New"/>
          <w:i/>
        </w:rPr>
        <w:t>ow</w:t>
      </w:r>
      <w:r w:rsidR="00713FC6" w:rsidRPr="00CB60F2">
        <w:rPr>
          <w:rFonts w:ascii="Courier New" w:hAnsi="Courier New"/>
          <w:i/>
        </w:rPr>
        <w:t xml:space="preserve">++) </w:t>
      </w:r>
    </w:p>
    <w:p w14:paraId="3E11C39D" w14:textId="4BE21D21" w:rsidR="00CF7CF9" w:rsidRDefault="000C14BB" w:rsidP="00CB60F2">
      <w:pPr>
        <w:ind w:left="144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for (</w:t>
      </w:r>
      <w:proofErr w:type="spellStart"/>
      <w:r>
        <w:rPr>
          <w:rFonts w:ascii="Courier New" w:hAnsi="Courier New"/>
          <w:i/>
        </w:rPr>
        <w:t>int</w:t>
      </w:r>
      <w:proofErr w:type="spellEnd"/>
      <w:r>
        <w:rPr>
          <w:rFonts w:ascii="Courier New" w:hAnsi="Courier New"/>
          <w:i/>
        </w:rPr>
        <w:t xml:space="preserve"> col = 0; col &lt; </w:t>
      </w:r>
      <w:proofErr w:type="spellStart"/>
      <w:r>
        <w:rPr>
          <w:rFonts w:ascii="Courier New" w:hAnsi="Courier New"/>
          <w:i/>
        </w:rPr>
        <w:t>BDSIZE</w:t>
      </w:r>
      <w:proofErr w:type="spellEnd"/>
      <w:r w:rsidR="00713FC6" w:rsidRPr="00CB60F2">
        <w:rPr>
          <w:rFonts w:ascii="Courier New" w:hAnsi="Courier New"/>
          <w:i/>
        </w:rPr>
        <w:t>; c</w:t>
      </w:r>
      <w:r w:rsidR="00A569D3">
        <w:rPr>
          <w:rFonts w:ascii="Courier New" w:hAnsi="Courier New"/>
          <w:i/>
        </w:rPr>
        <w:t>ol</w:t>
      </w:r>
      <w:r w:rsidR="00713FC6" w:rsidRPr="00CB60F2">
        <w:rPr>
          <w:rFonts w:ascii="Courier New" w:hAnsi="Courier New"/>
          <w:i/>
        </w:rPr>
        <w:t>++)</w:t>
      </w:r>
    </w:p>
    <w:p w14:paraId="2D5D8322" w14:textId="6BE3F797" w:rsidR="00713FC6" w:rsidRPr="00CB60F2" w:rsidRDefault="00CF7CF9" w:rsidP="00886D2B">
      <w:pPr>
        <w:ind w:left="2160" w:firstLine="720"/>
        <w:rPr>
          <w:rFonts w:ascii="Courier New" w:hAnsi="Courier New"/>
          <w:i/>
        </w:rPr>
      </w:pPr>
      <w:r w:rsidRPr="00CF7CF9">
        <w:rPr>
          <w:rFonts w:ascii="Courier New" w:hAnsi="Courier New"/>
          <w:i/>
        </w:rPr>
        <w:t xml:space="preserve">board[r][c] = </w:t>
      </w:r>
      <w:proofErr w:type="spellStart"/>
      <w:r w:rsidR="00B91FF7">
        <w:rPr>
          <w:rFonts w:ascii="Courier New" w:hAnsi="Courier New"/>
          <w:i/>
        </w:rPr>
        <w:t>CellStatus.EMPTY</w:t>
      </w:r>
      <w:proofErr w:type="spellEnd"/>
      <w:r w:rsidR="00B91FF7">
        <w:rPr>
          <w:rFonts w:ascii="Courier New" w:hAnsi="Courier New"/>
          <w:i/>
        </w:rPr>
        <w:t>;</w:t>
      </w:r>
      <w:r w:rsidR="00713FC6" w:rsidRPr="00CB60F2">
        <w:rPr>
          <w:rFonts w:ascii="Courier New" w:hAnsi="Courier New"/>
          <w:i/>
        </w:rPr>
        <w:t xml:space="preserve"> </w:t>
      </w:r>
    </w:p>
    <w:p w14:paraId="7ED3380A" w14:textId="77777777" w:rsidR="00713FC6" w:rsidRPr="00713FC6" w:rsidRDefault="00713FC6" w:rsidP="00713FC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713FC6">
        <w:rPr>
          <w:sz w:val="20"/>
          <w:szCs w:val="20"/>
        </w:rPr>
        <w:tab/>
      </w:r>
      <w:r w:rsidRPr="00713FC6">
        <w:rPr>
          <w:sz w:val="20"/>
          <w:szCs w:val="20"/>
        </w:rPr>
        <w:tab/>
      </w:r>
    </w:p>
    <w:p w14:paraId="20E9DD7E" w14:textId="5EC3F996" w:rsidR="005555AE" w:rsidRDefault="00330E35" w:rsidP="004D4195">
      <w:pPr>
        <w:numPr>
          <w:ilvl w:val="0"/>
          <w:numId w:val="28"/>
        </w:numPr>
      </w:pPr>
      <w:r>
        <w:rPr>
          <w:rFonts w:ascii="Courier New" w:hAnsi="Courier New"/>
        </w:rPr>
        <w:t xml:space="preserve">public </w:t>
      </w:r>
      <w:r w:rsidR="00713FC6">
        <w:rPr>
          <w:rFonts w:ascii="Courier New" w:hAnsi="Courier New"/>
        </w:rPr>
        <w:t>select (</w:t>
      </w:r>
      <w:proofErr w:type="spellStart"/>
      <w:r w:rsidR="00713FC6">
        <w:rPr>
          <w:rFonts w:ascii="Courier New" w:hAnsi="Courier New"/>
        </w:rPr>
        <w:t>int</w:t>
      </w:r>
      <w:proofErr w:type="spellEnd"/>
      <w:r w:rsidR="00713FC6">
        <w:rPr>
          <w:rFonts w:ascii="Courier New" w:hAnsi="Courier New"/>
        </w:rPr>
        <w:t xml:space="preserve"> row, </w:t>
      </w:r>
      <w:proofErr w:type="spellStart"/>
      <w:r w:rsidR="00713FC6">
        <w:rPr>
          <w:rFonts w:ascii="Courier New" w:hAnsi="Courier New"/>
        </w:rPr>
        <w:t>int</w:t>
      </w:r>
      <w:proofErr w:type="spellEnd"/>
      <w:r w:rsidR="00713FC6">
        <w:rPr>
          <w:rFonts w:ascii="Courier New" w:hAnsi="Courier New"/>
        </w:rPr>
        <w:t xml:space="preserve"> col)</w:t>
      </w:r>
      <w:r w:rsidR="005555AE" w:rsidRPr="002F1B45">
        <w:rPr>
          <w:rFonts w:ascii="Courier New" w:hAnsi="Courier New"/>
        </w:rPr>
        <w:t xml:space="preserve"> </w:t>
      </w:r>
      <w:r w:rsidR="005555AE" w:rsidRPr="00713FC6">
        <w:t xml:space="preserve">this method is called from the </w:t>
      </w:r>
      <w:proofErr w:type="spellStart"/>
      <w:r w:rsidR="005634D0">
        <w:t>Super</w:t>
      </w:r>
      <w:r w:rsidR="00713FC6" w:rsidRPr="004D4195">
        <w:t>TicTacToe</w:t>
      </w:r>
      <w:r w:rsidR="005555AE" w:rsidRPr="004D4195">
        <w:t>Panel</w:t>
      </w:r>
      <w:proofErr w:type="spellEnd"/>
      <w:r w:rsidR="005555AE" w:rsidRPr="004D4195">
        <w:t xml:space="preserve"> class and is invoked when the user has selected a </w:t>
      </w:r>
      <w:proofErr w:type="spellStart"/>
      <w:r w:rsidR="00DF51A2">
        <w:t>JButton</w:t>
      </w:r>
      <w:proofErr w:type="spellEnd"/>
      <w:r w:rsidR="00DF51A2">
        <w:t xml:space="preserve"> with in the 2-Dim array</w:t>
      </w:r>
      <w:r w:rsidR="005555AE" w:rsidRPr="004D4195">
        <w:t xml:space="preserve"> at location row, col.</w:t>
      </w:r>
      <w:r w:rsidR="00713FC6" w:rsidRPr="004D4195">
        <w:t xml:space="preserve"> </w:t>
      </w:r>
      <w:r w:rsidR="00634780">
        <w:t xml:space="preserve"> </w:t>
      </w:r>
      <w:r w:rsidR="00713FC6" w:rsidRPr="004D4195">
        <w:t xml:space="preserve">This method either marks </w:t>
      </w:r>
      <w:r w:rsidR="00634780">
        <w:t>a</w:t>
      </w:r>
      <w:r w:rsidR="00713FC6" w:rsidRPr="004D4195">
        <w:t xml:space="preserve"> cell </w:t>
      </w:r>
      <w:r w:rsidR="00DF51A2">
        <w:t>as a</w:t>
      </w:r>
      <w:r w:rsidR="00713FC6" w:rsidRPr="004D4195">
        <w:t xml:space="preserve"> </w:t>
      </w:r>
      <w:proofErr w:type="spellStart"/>
      <w:r w:rsidR="00713FC6" w:rsidRPr="004D4195">
        <w:t>Cell</w:t>
      </w:r>
      <w:r w:rsidR="00492A2F">
        <w:t>Status</w:t>
      </w:r>
      <w:r w:rsidR="00713FC6" w:rsidRPr="004D4195">
        <w:t>.X</w:t>
      </w:r>
      <w:proofErr w:type="spellEnd"/>
      <w:r w:rsidR="00713FC6" w:rsidRPr="004D4195">
        <w:t xml:space="preserve">. (i.e., “X”) or </w:t>
      </w:r>
      <w:proofErr w:type="spellStart"/>
      <w:r w:rsidR="00713FC6" w:rsidRPr="004D4195">
        <w:t>Cell</w:t>
      </w:r>
      <w:r w:rsidR="00492A2F">
        <w:t>Status</w:t>
      </w:r>
      <w:r w:rsidR="00713FC6" w:rsidRPr="004D4195">
        <w:t>.O</w:t>
      </w:r>
      <w:proofErr w:type="spellEnd"/>
      <w:r w:rsidR="00713FC6" w:rsidRPr="004D4195">
        <w:t xml:space="preserve"> (i.e., </w:t>
      </w:r>
      <w:r w:rsidR="00492A2F">
        <w:t>“O”</w:t>
      </w:r>
      <w:r w:rsidR="00713FC6" w:rsidRPr="004D4195">
        <w:t>).</w:t>
      </w:r>
    </w:p>
    <w:p w14:paraId="643B9B87" w14:textId="77777777" w:rsidR="00CB60F2" w:rsidRDefault="00634780" w:rsidP="00634780">
      <w:pPr>
        <w:numPr>
          <w:ilvl w:val="1"/>
          <w:numId w:val="28"/>
        </w:numPr>
      </w:pPr>
      <w:r>
        <w:t>For exam</w:t>
      </w:r>
      <w:r w:rsidRPr="00634780">
        <w:t>p</w:t>
      </w:r>
      <w:r>
        <w:t xml:space="preserve">le:    </w:t>
      </w:r>
    </w:p>
    <w:p w14:paraId="7087874C" w14:textId="0295323D" w:rsidR="00634780" w:rsidRPr="00CB60F2" w:rsidRDefault="00634780" w:rsidP="00CB60F2">
      <w:pPr>
        <w:ind w:left="144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board[row][col] = </w:t>
      </w:r>
      <w:proofErr w:type="spellStart"/>
      <w:r w:rsidRPr="00CB60F2">
        <w:rPr>
          <w:rFonts w:ascii="Courier New" w:hAnsi="Courier New"/>
          <w:i/>
        </w:rPr>
        <w:t>Cell</w:t>
      </w:r>
      <w:r w:rsidR="000821DC">
        <w:rPr>
          <w:rFonts w:ascii="Courier New" w:hAnsi="Courier New"/>
          <w:i/>
        </w:rPr>
        <w:t>Status</w:t>
      </w:r>
      <w:r w:rsidRPr="00CB60F2">
        <w:rPr>
          <w:rFonts w:ascii="Courier New" w:hAnsi="Courier New"/>
          <w:i/>
        </w:rPr>
        <w:t>.O</w:t>
      </w:r>
      <w:proofErr w:type="spellEnd"/>
      <w:r w:rsidRPr="00CB60F2">
        <w:rPr>
          <w:rFonts w:ascii="Courier New" w:hAnsi="Courier New"/>
          <w:i/>
        </w:rPr>
        <w:t>;</w:t>
      </w:r>
    </w:p>
    <w:p w14:paraId="1A5E6081" w14:textId="77777777" w:rsidR="00634780" w:rsidRPr="004D4195" w:rsidRDefault="00634780" w:rsidP="0099552C">
      <w:pPr>
        <w:ind w:left="1440"/>
      </w:pPr>
    </w:p>
    <w:p w14:paraId="0A04AB56" w14:textId="5DC1EE11" w:rsidR="005555AE" w:rsidRDefault="00634780" w:rsidP="002F1B45">
      <w:pPr>
        <w:pStyle w:val="ListParagraph"/>
        <w:numPr>
          <w:ilvl w:val="0"/>
          <w:numId w:val="2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public </w:t>
      </w:r>
      <w:r w:rsidR="002A5A1A">
        <w:rPr>
          <w:rFonts w:ascii="Courier New" w:hAnsi="Courier New"/>
        </w:rPr>
        <w:t xml:space="preserve">void </w:t>
      </w:r>
      <w:proofErr w:type="gramStart"/>
      <w:r>
        <w:rPr>
          <w:rFonts w:ascii="Courier New" w:hAnsi="Courier New"/>
        </w:rPr>
        <w:t>reset(</w:t>
      </w:r>
      <w:proofErr w:type="gramEnd"/>
      <w:r>
        <w:rPr>
          <w:rFonts w:ascii="Courier New" w:hAnsi="Courier New"/>
        </w:rPr>
        <w:t>)</w:t>
      </w:r>
      <w:r w:rsidR="005555AE" w:rsidRPr="002F1B45">
        <w:rPr>
          <w:rFonts w:ascii="Courier New" w:hAnsi="Courier New"/>
        </w:rPr>
        <w:t xml:space="preserve"> </w:t>
      </w:r>
      <w:r w:rsidR="005555AE" w:rsidRPr="00634780">
        <w:t xml:space="preserve">this method is called from the </w:t>
      </w:r>
      <w:proofErr w:type="spellStart"/>
      <w:r w:rsidR="005634D0">
        <w:t>Super</w:t>
      </w:r>
      <w:r w:rsidRPr="004D4195">
        <w:t>TicTacToePanel</w:t>
      </w:r>
      <w:proofErr w:type="spellEnd"/>
      <w:r w:rsidRPr="004D4195">
        <w:t xml:space="preserve"> </w:t>
      </w:r>
      <w:r w:rsidR="005555AE" w:rsidRPr="00634780">
        <w:t>class and it</w:t>
      </w:r>
      <w:r w:rsidR="001550E8">
        <w:t xml:space="preserve"> resets the board to a new game</w:t>
      </w:r>
      <w:r w:rsidR="005634D0">
        <w:rPr>
          <w:rFonts w:ascii="Courier New" w:hAnsi="Courier New"/>
        </w:rPr>
        <w:t>.</w:t>
      </w:r>
    </w:p>
    <w:p w14:paraId="0BC748C6" w14:textId="77777777" w:rsidR="00D053BF" w:rsidRPr="00D053BF" w:rsidRDefault="00D053BF" w:rsidP="00D053BF">
      <w:pPr>
        <w:rPr>
          <w:rFonts w:ascii="Courier New" w:hAnsi="Courier New"/>
        </w:rPr>
      </w:pPr>
    </w:p>
    <w:p w14:paraId="24BD46A1" w14:textId="766716D6" w:rsidR="00F43DE6" w:rsidRPr="00F43DE6" w:rsidRDefault="00FE2FAE" w:rsidP="002F1B45">
      <w:pPr>
        <w:pStyle w:val="ListParagraph"/>
        <w:numPr>
          <w:ilvl w:val="0"/>
          <w:numId w:val="2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GameStatus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getGameStatus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 w:rsidR="005555AE" w:rsidRPr="002F1B45">
        <w:rPr>
          <w:rFonts w:ascii="Courier New" w:hAnsi="Courier New"/>
        </w:rPr>
        <w:t xml:space="preserve"> </w:t>
      </w:r>
      <w:r w:rsidR="005555AE" w:rsidRPr="00FE2FAE">
        <w:t>this metho</w:t>
      </w:r>
      <w:r>
        <w:t xml:space="preserve">d is called from the </w:t>
      </w:r>
      <w:proofErr w:type="spellStart"/>
      <w:r w:rsidR="005634D0">
        <w:t>Super</w:t>
      </w:r>
      <w:r>
        <w:t>TicTacToe</w:t>
      </w:r>
      <w:r w:rsidR="005555AE" w:rsidRPr="00FE2FAE">
        <w:t>Panel</w:t>
      </w:r>
      <w:proofErr w:type="spellEnd"/>
      <w:r w:rsidRPr="00FE2FAE">
        <w:t xml:space="preserve"> class and it </w:t>
      </w:r>
      <w:r w:rsidR="00886D2B">
        <w:t>indicates</w:t>
      </w:r>
      <w:r w:rsidRPr="00FE2FAE">
        <w:t xml:space="preserve"> if a player has won the game after the select method</w:t>
      </w:r>
      <w:r>
        <w:t xml:space="preserve"> (see above)</w:t>
      </w:r>
      <w:r w:rsidR="00780AFD">
        <w:t xml:space="preserve"> was</w:t>
      </w:r>
      <w:r w:rsidRPr="00FE2FAE">
        <w:t xml:space="preserve"> called.</w:t>
      </w:r>
      <w:r w:rsidR="00F43DE6">
        <w:t xml:space="preserve"> </w:t>
      </w:r>
      <w:r w:rsidRPr="00FE2FAE">
        <w:t xml:space="preserve">If there are three in a row (X’s or O’s) </w:t>
      </w:r>
      <w:r w:rsidR="00886D2B">
        <w:t>for any given column or</w:t>
      </w:r>
      <w:r>
        <w:t xml:space="preserve"> given row</w:t>
      </w:r>
      <w:r w:rsidR="00886D2B">
        <w:t>,</w:t>
      </w:r>
      <w:r w:rsidR="00E01F77">
        <w:t xml:space="preserve"> </w:t>
      </w:r>
      <w:r w:rsidR="001550E8">
        <w:t>then a player has won</w:t>
      </w:r>
      <w:r w:rsidR="00886D2B">
        <w:t>.</w:t>
      </w:r>
    </w:p>
    <w:p w14:paraId="7A74854E" w14:textId="2AC2759E" w:rsidR="00F43DE6" w:rsidRPr="00F43DE6" w:rsidRDefault="00FE2FAE" w:rsidP="00F43DE6">
      <w:pPr>
        <w:pStyle w:val="ListParagraph"/>
        <w:numPr>
          <w:ilvl w:val="1"/>
          <w:numId w:val="28"/>
        </w:numPr>
        <w:rPr>
          <w:rFonts w:ascii="Courier New" w:hAnsi="Courier New"/>
        </w:rPr>
      </w:pPr>
      <w:r>
        <w:t xml:space="preserve">Return a </w:t>
      </w:r>
      <w:proofErr w:type="spellStart"/>
      <w:r w:rsidR="00517E5A">
        <w:t>GameStatus.X_WON</w:t>
      </w:r>
      <w:proofErr w:type="spellEnd"/>
      <w:r>
        <w:t xml:space="preserve"> if pla</w:t>
      </w:r>
      <w:r w:rsidR="00F43DE6">
        <w:t>yer “X” has three in a row</w:t>
      </w:r>
    </w:p>
    <w:p w14:paraId="702DB318" w14:textId="64123D31" w:rsidR="005555AE" w:rsidRPr="00F43DE6" w:rsidRDefault="00F43DE6" w:rsidP="00F43DE6">
      <w:pPr>
        <w:pStyle w:val="ListParagraph"/>
        <w:numPr>
          <w:ilvl w:val="1"/>
          <w:numId w:val="28"/>
        </w:numPr>
        <w:rPr>
          <w:rFonts w:ascii="Courier New" w:hAnsi="Courier New"/>
        </w:rPr>
      </w:pPr>
      <w:r>
        <w:t xml:space="preserve">Return a </w:t>
      </w:r>
      <w:proofErr w:type="spellStart"/>
      <w:r w:rsidR="00517E5A">
        <w:t>GameStatus.O_WON</w:t>
      </w:r>
      <w:proofErr w:type="spellEnd"/>
      <w:r w:rsidR="00FE2FAE">
        <w:t xml:space="preserve"> if p</w:t>
      </w:r>
      <w:r>
        <w:t>layer “O” has three in a row</w:t>
      </w:r>
    </w:p>
    <w:p w14:paraId="6DB0A91B" w14:textId="6ACBCD07" w:rsidR="00F43DE6" w:rsidRPr="00F43DE6" w:rsidRDefault="00F43DE6" w:rsidP="00F43DE6">
      <w:pPr>
        <w:pStyle w:val="ListParagraph"/>
        <w:numPr>
          <w:ilvl w:val="1"/>
          <w:numId w:val="28"/>
        </w:numPr>
        <w:rPr>
          <w:rFonts w:ascii="Courier New" w:hAnsi="Courier New"/>
        </w:rPr>
      </w:pPr>
      <w:r>
        <w:t xml:space="preserve">Return a </w:t>
      </w:r>
      <w:proofErr w:type="spellStart"/>
      <w:r w:rsidR="00517E5A">
        <w:t>GameStatus</w:t>
      </w:r>
      <w:r w:rsidR="00492A2F">
        <w:t>.CATS</w:t>
      </w:r>
      <w:proofErr w:type="spellEnd"/>
      <w:r w:rsidR="00492A2F">
        <w:t xml:space="preserve"> if all the </w:t>
      </w:r>
      <w:proofErr w:type="spellStart"/>
      <w:r w:rsidR="00492A2F">
        <w:t>CellStatus</w:t>
      </w:r>
      <w:proofErr w:type="spellEnd"/>
      <w:r w:rsidR="00492A2F">
        <w:t xml:space="preserve"> </w:t>
      </w:r>
      <w:proofErr w:type="spellStart"/>
      <w:r w:rsidR="00492A2F">
        <w:t>enums</w:t>
      </w:r>
      <w:proofErr w:type="spellEnd"/>
      <w:r>
        <w:t xml:space="preserve"> in the board ar</w:t>
      </w:r>
      <w:r w:rsidR="001550E8">
        <w:t>e not empty and there is no win</w:t>
      </w:r>
    </w:p>
    <w:p w14:paraId="123E0701" w14:textId="0DFFE161" w:rsidR="00F43DE6" w:rsidRPr="00777BB1" w:rsidRDefault="00F43DE6" w:rsidP="00F43DE6">
      <w:pPr>
        <w:pStyle w:val="ListParagraph"/>
        <w:numPr>
          <w:ilvl w:val="1"/>
          <w:numId w:val="28"/>
        </w:numPr>
        <w:rPr>
          <w:rFonts w:ascii="Courier New" w:hAnsi="Courier New"/>
        </w:rPr>
      </w:pPr>
      <w:r>
        <w:t xml:space="preserve">Return a </w:t>
      </w:r>
      <w:proofErr w:type="spellStart"/>
      <w:r w:rsidR="00517E5A">
        <w:t>GameStatus.</w:t>
      </w:r>
      <w:r w:rsidR="00197F36">
        <w:t>IN_PROGRESS</w:t>
      </w:r>
      <w:proofErr w:type="spellEnd"/>
      <w:r>
        <w:t xml:space="preserve"> if t</w:t>
      </w:r>
      <w:r w:rsidR="001550E8">
        <w:t>he previous rules do not apply</w:t>
      </w:r>
    </w:p>
    <w:p w14:paraId="2C760FBF" w14:textId="77777777" w:rsidR="00777BB1" w:rsidRPr="00777BB1" w:rsidRDefault="00777BB1" w:rsidP="00777BB1">
      <w:pPr>
        <w:rPr>
          <w:rFonts w:ascii="Courier New" w:hAnsi="Courier New"/>
        </w:rPr>
      </w:pPr>
    </w:p>
    <w:p w14:paraId="75FBDB32" w14:textId="725CC681" w:rsidR="001550E8" w:rsidRDefault="005555AE" w:rsidP="00F43DE6">
      <w:pPr>
        <w:pStyle w:val="ListParagraph"/>
        <w:numPr>
          <w:ilvl w:val="0"/>
          <w:numId w:val="28"/>
        </w:numPr>
      </w:pPr>
      <w:r w:rsidRPr="002F1B45">
        <w:rPr>
          <w:rFonts w:ascii="Courier New" w:hAnsi="Courier New"/>
        </w:rPr>
        <w:t xml:space="preserve">A </w:t>
      </w:r>
      <w:r w:rsidR="00F43DE6">
        <w:rPr>
          <w:rFonts w:ascii="Courier New" w:hAnsi="Courier New"/>
        </w:rPr>
        <w:t xml:space="preserve">public </w:t>
      </w:r>
      <w:proofErr w:type="spellStart"/>
      <w:r w:rsidR="00B747D3">
        <w:rPr>
          <w:rFonts w:ascii="Courier New" w:hAnsi="Courier New"/>
        </w:rPr>
        <w:t>Cell</w:t>
      </w:r>
      <w:r w:rsidR="00492A2F">
        <w:rPr>
          <w:rFonts w:ascii="Courier New" w:hAnsi="Courier New"/>
        </w:rPr>
        <w:t>Status</w:t>
      </w:r>
      <w:proofErr w:type="spellEnd"/>
      <w:r w:rsidR="00F43DE6" w:rsidRPr="00F43DE6">
        <w:rPr>
          <w:rFonts w:ascii="Courier New" w:hAnsi="Courier New"/>
        </w:rPr>
        <w:t xml:space="preserve"> </w:t>
      </w:r>
      <w:proofErr w:type="spellStart"/>
      <w:proofErr w:type="gramStart"/>
      <w:r w:rsidR="00B747D3">
        <w:rPr>
          <w:rFonts w:ascii="Courier New" w:hAnsi="Courier New"/>
        </w:rPr>
        <w:t>getCell</w:t>
      </w:r>
      <w:proofErr w:type="spellEnd"/>
      <w:r w:rsidR="00F43DE6">
        <w:rPr>
          <w:rFonts w:ascii="Courier New" w:hAnsi="Courier New"/>
        </w:rPr>
        <w:t>(</w:t>
      </w:r>
      <w:proofErr w:type="spellStart"/>
      <w:proofErr w:type="gramEnd"/>
      <w:r w:rsidR="00B747D3">
        <w:rPr>
          <w:rFonts w:ascii="Courier New" w:hAnsi="Courier New"/>
        </w:rPr>
        <w:t>int</w:t>
      </w:r>
      <w:proofErr w:type="spellEnd"/>
      <w:r w:rsidR="00B747D3">
        <w:rPr>
          <w:rFonts w:ascii="Courier New" w:hAnsi="Courier New"/>
        </w:rPr>
        <w:t xml:space="preserve"> row, </w:t>
      </w:r>
      <w:proofErr w:type="spellStart"/>
      <w:r w:rsidR="00B747D3">
        <w:rPr>
          <w:rFonts w:ascii="Courier New" w:hAnsi="Courier New"/>
        </w:rPr>
        <w:t>int</w:t>
      </w:r>
      <w:proofErr w:type="spellEnd"/>
      <w:r w:rsidR="00B747D3">
        <w:rPr>
          <w:rFonts w:ascii="Courier New" w:hAnsi="Courier New"/>
        </w:rPr>
        <w:t xml:space="preserve"> col</w:t>
      </w:r>
      <w:r w:rsidR="00F43DE6">
        <w:rPr>
          <w:rFonts w:ascii="Courier New" w:hAnsi="Courier New"/>
        </w:rPr>
        <w:t>)</w:t>
      </w:r>
      <w:r w:rsidRPr="00F43DE6">
        <w:t xml:space="preserve"> this</w:t>
      </w:r>
      <w:r w:rsidR="00F43DE6">
        <w:t xml:space="preserve"> method</w:t>
      </w:r>
      <w:r w:rsidRPr="00F43DE6">
        <w:t xml:space="preserve"> returns </w:t>
      </w:r>
      <w:r w:rsidR="000821DC">
        <w:t>the</w:t>
      </w:r>
      <w:r w:rsidR="00B747D3">
        <w:t xml:space="preserve"> </w:t>
      </w:r>
      <w:proofErr w:type="spellStart"/>
      <w:r w:rsidR="00B747D3">
        <w:t>Cell</w:t>
      </w:r>
      <w:r w:rsidR="000821DC">
        <w:t>Status</w:t>
      </w:r>
      <w:proofErr w:type="spellEnd"/>
      <w:r w:rsidR="00B747D3">
        <w:t xml:space="preserve"> for a given row and col on the </w:t>
      </w:r>
      <w:r w:rsidRPr="00F43DE6">
        <w:t xml:space="preserve">board so the </w:t>
      </w:r>
      <w:proofErr w:type="spellStart"/>
      <w:r w:rsidR="003E67F2">
        <w:t>SuperTicTacToePanel</w:t>
      </w:r>
      <w:proofErr w:type="spellEnd"/>
      <w:r w:rsidRPr="00F43DE6">
        <w:t xml:space="preserve"> can display</w:t>
      </w:r>
      <w:r w:rsidR="00B747D3">
        <w:t xml:space="preserve"> the correct </w:t>
      </w:r>
      <w:proofErr w:type="spellStart"/>
      <w:r w:rsidR="003E67F2">
        <w:t>Image</w:t>
      </w:r>
      <w:r w:rsidR="00B747D3">
        <w:t>Icon</w:t>
      </w:r>
      <w:proofErr w:type="spellEnd"/>
      <w:r w:rsidRPr="00F43DE6">
        <w:t xml:space="preserve"> to the user.   </w:t>
      </w:r>
    </w:p>
    <w:p w14:paraId="158731BE" w14:textId="77777777" w:rsidR="006C281D" w:rsidRDefault="00F43DE6" w:rsidP="001550E8">
      <w:pPr>
        <w:pStyle w:val="ListParagraph"/>
        <w:numPr>
          <w:ilvl w:val="1"/>
          <w:numId w:val="28"/>
        </w:numPr>
      </w:pPr>
      <w:r>
        <w:t xml:space="preserve">For example: </w:t>
      </w:r>
    </w:p>
    <w:p w14:paraId="172400F7" w14:textId="66E85CB9" w:rsidR="00F43DE6" w:rsidRPr="006C281D" w:rsidRDefault="00F43DE6" w:rsidP="006C281D">
      <w:pPr>
        <w:ind w:left="1440" w:firstLine="720"/>
        <w:rPr>
          <w:rFonts w:ascii="Courier New" w:hAnsi="Courier New"/>
          <w:i/>
        </w:rPr>
      </w:pPr>
      <w:r w:rsidRPr="006C281D">
        <w:rPr>
          <w:rFonts w:ascii="Courier New" w:hAnsi="Courier New"/>
          <w:i/>
        </w:rPr>
        <w:t>return board</w:t>
      </w:r>
      <w:r w:rsidR="00B747D3">
        <w:rPr>
          <w:rFonts w:ascii="Courier New" w:hAnsi="Courier New"/>
          <w:i/>
        </w:rPr>
        <w:t>[row][col]</w:t>
      </w:r>
      <w:r w:rsidRPr="006C281D">
        <w:rPr>
          <w:rFonts w:ascii="Courier New" w:hAnsi="Courier New"/>
          <w:i/>
        </w:rPr>
        <w:t>;</w:t>
      </w:r>
    </w:p>
    <w:p w14:paraId="0D45C78D" w14:textId="254D733B" w:rsidR="005555AE" w:rsidRDefault="005555AE" w:rsidP="005555AE">
      <w:pPr>
        <w:rPr>
          <w:rFonts w:ascii="Times New Roman" w:hAnsi="Times New Roman" w:cs="Times New Roman"/>
          <w:sz w:val="22"/>
        </w:rPr>
      </w:pPr>
    </w:p>
    <w:p w14:paraId="274A51D6" w14:textId="77777777" w:rsidR="00777BB1" w:rsidRPr="00CE7C7C" w:rsidRDefault="00777BB1" w:rsidP="005555AE">
      <w:pPr>
        <w:rPr>
          <w:rFonts w:ascii="Times New Roman" w:hAnsi="Times New Roman" w:cs="Times New Roman"/>
          <w:sz w:val="22"/>
        </w:rPr>
      </w:pPr>
    </w:p>
    <w:p w14:paraId="55733394" w14:textId="75020235" w:rsidR="005D15C6" w:rsidRPr="000B6151" w:rsidRDefault="00D7780C" w:rsidP="00D7780C">
      <w:pPr>
        <w:widowControl w:val="0"/>
        <w:autoSpaceDE w:val="0"/>
        <w:autoSpaceDN w:val="0"/>
        <w:adjustRightInd w:val="0"/>
      </w:pPr>
      <w:r>
        <w:rPr>
          <w:rFonts w:ascii="Times New Roman" w:hAnsi="Times New Roman"/>
          <w:b/>
          <w:sz w:val="28"/>
        </w:rPr>
        <w:t>Step 7</w:t>
      </w:r>
      <w:r w:rsidR="005D15C6" w:rsidRPr="00D7780C">
        <w:rPr>
          <w:rFonts w:ascii="Times New Roman" w:hAnsi="Times New Roman"/>
          <w:b/>
          <w:sz w:val="28"/>
        </w:rPr>
        <w:t xml:space="preserve">: </w:t>
      </w:r>
      <w:r w:rsidR="0099552C" w:rsidRPr="00D7780C">
        <w:rPr>
          <w:rFonts w:ascii="Times New Roman" w:hAnsi="Times New Roman"/>
          <w:b/>
          <w:sz w:val="28"/>
        </w:rPr>
        <w:t>Add the following functionality to the game</w:t>
      </w:r>
    </w:p>
    <w:p w14:paraId="45240F3A" w14:textId="551643A3" w:rsidR="00326907" w:rsidRPr="00D93F2E" w:rsidRDefault="005555AE" w:rsidP="00D93F2E">
      <w:pPr>
        <w:pStyle w:val="ListParagraph"/>
        <w:numPr>
          <w:ilvl w:val="0"/>
          <w:numId w:val="28"/>
        </w:numPr>
      </w:pPr>
      <w:r w:rsidRPr="000B6151">
        <w:t>Ask the user to enter the size of the board to be used</w:t>
      </w:r>
      <w:r w:rsidR="00E829CA">
        <w:t xml:space="preserve"> </w:t>
      </w:r>
      <w:r w:rsidR="00D93F2E">
        <w:t>as well as</w:t>
      </w:r>
      <w:r w:rsidR="00E829CA">
        <w:t xml:space="preserve"> the number of c</w:t>
      </w:r>
      <w:r w:rsidR="00D93F2E">
        <w:t>onnections (row or col) to win</w:t>
      </w:r>
      <w:r w:rsidRPr="000B6151">
        <w:t xml:space="preserve">. </w:t>
      </w:r>
      <w:r w:rsidR="00D93F2E">
        <w:t xml:space="preserve"> T</w:t>
      </w:r>
      <w:r w:rsidR="00D93F2E" w:rsidRPr="00D93F2E">
        <w:t>he board</w:t>
      </w:r>
      <w:r w:rsidR="005F52E6">
        <w:t xml:space="preserve"> size</w:t>
      </w:r>
      <w:r w:rsidR="00D93F2E" w:rsidRPr="00D93F2E">
        <w:t xml:space="preserve"> must be greater than 2 and less than 10</w:t>
      </w:r>
      <w:r w:rsidR="00D93F2E">
        <w:t xml:space="preserve">, and the number of </w:t>
      </w:r>
      <w:r w:rsidR="00D93F2E">
        <w:lastRenderedPageBreak/>
        <w:t>connectio</w:t>
      </w:r>
      <w:r w:rsidR="00401F00">
        <w:t>ns to win must be greater than 2</w:t>
      </w:r>
      <w:r w:rsidR="00D93F2E">
        <w:t xml:space="preserve"> and </w:t>
      </w:r>
      <w:r w:rsidR="00401F00">
        <w:t xml:space="preserve">no larger than </w:t>
      </w:r>
      <w:r w:rsidR="00D93F2E">
        <w:t>the board size</w:t>
      </w:r>
      <w:r w:rsidR="00D93F2E" w:rsidRPr="00D93F2E">
        <w:t>.</w:t>
      </w:r>
      <w:r w:rsidRPr="000B6151">
        <w:t xml:space="preserve"> To accomplish this, you can use </w:t>
      </w:r>
      <w:proofErr w:type="spellStart"/>
      <w:r w:rsidRPr="000B6151">
        <w:t>JOptionPane.showInputDialog</w:t>
      </w:r>
      <w:proofErr w:type="spellEnd"/>
      <w:r w:rsidR="00D93F2E">
        <w:t xml:space="preserve"> method. </w:t>
      </w:r>
      <w:r w:rsidR="00326907">
        <w:t>For example</w:t>
      </w:r>
      <w:r w:rsidR="00D93F2E">
        <w:t>,</w:t>
      </w:r>
      <w:r w:rsidR="00326907">
        <w:t xml:space="preserve"> to ask the user to enter in board size the following could be used: </w:t>
      </w:r>
      <w:r w:rsidRPr="000B6151">
        <w:t xml:space="preserve"> </w:t>
      </w:r>
    </w:p>
    <w:p w14:paraId="3C7495BE" w14:textId="77777777" w:rsidR="00326907" w:rsidRDefault="00326907" w:rsidP="00326907">
      <w:pPr>
        <w:pStyle w:val="ListParagraph"/>
      </w:pPr>
    </w:p>
    <w:p w14:paraId="4DC76F66" w14:textId="6622D075" w:rsidR="00326907" w:rsidRDefault="00326907" w:rsidP="00326907">
      <w:pPr>
        <w:pStyle w:val="ListParagraph"/>
        <w:ind w:firstLine="720"/>
      </w:pPr>
      <w:r>
        <w:t xml:space="preserve">String x = </w:t>
      </w:r>
      <w:proofErr w:type="spellStart"/>
      <w:r w:rsidRPr="000B6151">
        <w:t>JOptionPane.showInputDialog</w:t>
      </w:r>
      <w:proofErr w:type="spellEnd"/>
      <w:r>
        <w:t xml:space="preserve"> </w:t>
      </w:r>
      <w:r w:rsidR="005555AE" w:rsidRPr="000B6151">
        <w:t xml:space="preserve">(null, "Enter </w:t>
      </w:r>
      <w:r w:rsidR="000B6151" w:rsidRPr="000B6151">
        <w:t>in the size of the board</w:t>
      </w:r>
      <w:r w:rsidR="005555AE" w:rsidRPr="000B6151">
        <w:t>: “);</w:t>
      </w:r>
      <w:r w:rsidR="00687E20">
        <w:t xml:space="preserve"> </w:t>
      </w:r>
      <w:r>
        <w:br/>
      </w:r>
    </w:p>
    <w:p w14:paraId="3261F7FF" w14:textId="4F8CCB0E" w:rsidR="005555AE" w:rsidRDefault="00D93F2E" w:rsidP="00326907">
      <w:pPr>
        <w:pStyle w:val="ListParagraph"/>
      </w:pPr>
      <w:r>
        <w:t>It</w:t>
      </w:r>
      <w:r w:rsidR="00F145B9">
        <w:t xml:space="preserve"> is suggested suggest that you ask for this information within the </w:t>
      </w:r>
      <w:proofErr w:type="spellStart"/>
      <w:r w:rsidR="00F145B9">
        <w:t>SuperTicTacToePanel</w:t>
      </w:r>
      <w:proofErr w:type="spellEnd"/>
      <w:r w:rsidR="00F145B9">
        <w:t xml:space="preserve"> class.</w:t>
      </w:r>
      <w:r w:rsidR="000B6151">
        <w:t xml:space="preserve"> </w:t>
      </w:r>
    </w:p>
    <w:p w14:paraId="318B8DB3" w14:textId="77777777" w:rsidR="00777BB1" w:rsidRPr="002828C6" w:rsidRDefault="00777BB1" w:rsidP="00326907">
      <w:pPr>
        <w:pStyle w:val="ListParagraph"/>
        <w:rPr>
          <w:rFonts w:ascii="Courier New" w:hAnsi="Courier New"/>
        </w:rPr>
      </w:pPr>
    </w:p>
    <w:p w14:paraId="5A82B1F0" w14:textId="11C71ED7" w:rsidR="001C2594" w:rsidRPr="00357B71" w:rsidRDefault="001C2594" w:rsidP="00357B71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</w:t>
      </w:r>
      <w:r w:rsidR="00AD1ACD">
        <w:rPr>
          <w:rFonts w:ascii="Times New Roman" w:hAnsi="Times New Roman"/>
          <w:b/>
          <w:sz w:val="28"/>
        </w:rPr>
        <w:t>8</w:t>
      </w:r>
      <w:r w:rsidRPr="00D7780C">
        <w:rPr>
          <w:rFonts w:ascii="Times New Roman" w:hAnsi="Times New Roman"/>
          <w:b/>
          <w:sz w:val="28"/>
        </w:rPr>
        <w:t>: Add the following functionality to the game</w:t>
      </w:r>
      <w:r>
        <w:rPr>
          <w:rFonts w:ascii="Times New Roman" w:hAnsi="Times New Roman"/>
          <w:b/>
          <w:sz w:val="28"/>
        </w:rPr>
        <w:t>.</w:t>
      </w:r>
    </w:p>
    <w:p w14:paraId="62F1303B" w14:textId="77777777" w:rsidR="001C2594" w:rsidRPr="00492A2F" w:rsidRDefault="001C2594" w:rsidP="001C2594">
      <w:pPr>
        <w:widowControl w:val="0"/>
        <w:autoSpaceDE w:val="0"/>
        <w:autoSpaceDN w:val="0"/>
        <w:adjustRightInd w:val="0"/>
        <w:ind w:firstLine="360"/>
      </w:pPr>
      <w:r w:rsidRPr="00492A2F">
        <w:t>Make an AI feature.  Use the following rules.</w:t>
      </w:r>
    </w:p>
    <w:p w14:paraId="59D444CA" w14:textId="74290009" w:rsidR="001C2594" w:rsidRPr="00492A2F" w:rsidRDefault="001C2594" w:rsidP="001C259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</w:pPr>
      <w:r w:rsidRPr="00492A2F">
        <w:t xml:space="preserve">See if you can win, if so, select that </w:t>
      </w:r>
      <w:r w:rsidR="006E4D3B" w:rsidRPr="00492A2F">
        <w:t>position</w:t>
      </w:r>
      <w:r w:rsidRPr="00492A2F">
        <w:t xml:space="preserve"> and win.</w:t>
      </w:r>
    </w:p>
    <w:p w14:paraId="3F5FCECD" w14:textId="3D27BA14" w:rsidR="001C2594" w:rsidRPr="00492A2F" w:rsidRDefault="001C2594" w:rsidP="001C259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</w:pPr>
      <w:r w:rsidRPr="00492A2F">
        <w:t xml:space="preserve">See if you are going to lose, if so, select the </w:t>
      </w:r>
      <w:r w:rsidR="006E4D3B" w:rsidRPr="00492A2F">
        <w:t>position</w:t>
      </w:r>
      <w:r w:rsidRPr="00492A2F">
        <w:t xml:space="preserve"> that blocks that move</w:t>
      </w:r>
    </w:p>
    <w:p w14:paraId="598D6B02" w14:textId="1F7DC7E3" w:rsidR="001C2594" w:rsidRPr="00492A2F" w:rsidRDefault="001C2594" w:rsidP="001C2594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</w:pPr>
      <w:r w:rsidRPr="00492A2F">
        <w:t xml:space="preserve">If rules 1 and 2 are not in play, then develop a tactic to select a </w:t>
      </w:r>
      <w:r w:rsidR="006E4D3B" w:rsidRPr="00492A2F">
        <w:t>position</w:t>
      </w:r>
      <w:r w:rsidRPr="00492A2F">
        <w:t xml:space="preserve"> that may help you in the future.</w:t>
      </w:r>
    </w:p>
    <w:p w14:paraId="429E3BC5" w14:textId="77777777" w:rsidR="00D7780C" w:rsidRDefault="00D7780C" w:rsidP="005555AE">
      <w:pPr>
        <w:rPr>
          <w:rFonts w:ascii="Times New Roman" w:hAnsi="Times New Roman" w:cs="Times New Roman"/>
        </w:rPr>
      </w:pPr>
    </w:p>
    <w:p w14:paraId="7622F29E" w14:textId="2673EAB4" w:rsidR="00D7780C" w:rsidRPr="000B6151" w:rsidRDefault="00D7780C" w:rsidP="00D7780C">
      <w:pPr>
        <w:widowControl w:val="0"/>
        <w:autoSpaceDE w:val="0"/>
        <w:autoSpaceDN w:val="0"/>
        <w:adjustRightInd w:val="0"/>
      </w:pPr>
      <w:r>
        <w:rPr>
          <w:rFonts w:ascii="Times New Roman" w:hAnsi="Times New Roman"/>
          <w:b/>
          <w:sz w:val="28"/>
        </w:rPr>
        <w:t xml:space="preserve">Step </w:t>
      </w:r>
      <w:r w:rsidR="00AD1ACD">
        <w:rPr>
          <w:rFonts w:ascii="Times New Roman" w:hAnsi="Times New Roman"/>
          <w:b/>
          <w:sz w:val="28"/>
        </w:rPr>
        <w:t>9</w:t>
      </w:r>
      <w:r w:rsidRPr="00D7780C">
        <w:rPr>
          <w:rFonts w:ascii="Times New Roman" w:hAnsi="Times New Roman"/>
          <w:b/>
          <w:sz w:val="28"/>
        </w:rPr>
        <w:t>: Add the following functionality to the game</w:t>
      </w:r>
    </w:p>
    <w:p w14:paraId="189F8A95" w14:textId="2C24CC73" w:rsidR="00D7780C" w:rsidRPr="00326907" w:rsidRDefault="006666C0" w:rsidP="00D7780C">
      <w:pPr>
        <w:pStyle w:val="ListParagraph"/>
        <w:numPr>
          <w:ilvl w:val="0"/>
          <w:numId w:val="28"/>
        </w:numPr>
      </w:pPr>
      <w:r w:rsidRPr="00326907">
        <w:t>Add on to the main GUI display</w:t>
      </w:r>
      <w:r w:rsidR="00D7780C" w:rsidRPr="00326907">
        <w:t xml:space="preserve"> one new </w:t>
      </w:r>
      <w:proofErr w:type="spellStart"/>
      <w:r w:rsidR="00D7780C" w:rsidRPr="00326907">
        <w:t>JButton</w:t>
      </w:r>
      <w:proofErr w:type="spellEnd"/>
      <w:r w:rsidR="00D7780C" w:rsidRPr="00326907">
        <w:t xml:space="preserve"> </w:t>
      </w:r>
      <w:r w:rsidR="005C0F7B" w:rsidRPr="00326907">
        <w:t xml:space="preserve">named: </w:t>
      </w:r>
      <w:proofErr w:type="spellStart"/>
      <w:r w:rsidR="00197F36" w:rsidRPr="00326907">
        <w:rPr>
          <w:b/>
        </w:rPr>
        <w:t>undoButton</w:t>
      </w:r>
      <w:proofErr w:type="spellEnd"/>
      <w:r w:rsidR="00810310" w:rsidRPr="00326907">
        <w:t xml:space="preserve">.  This </w:t>
      </w:r>
      <w:proofErr w:type="spellStart"/>
      <w:r w:rsidR="00810310" w:rsidRPr="00326907">
        <w:t>JButton</w:t>
      </w:r>
      <w:proofErr w:type="spellEnd"/>
      <w:r w:rsidRPr="00326907">
        <w:t>,</w:t>
      </w:r>
      <w:r w:rsidR="00810310" w:rsidRPr="00326907">
        <w:t xml:space="preserve"> when click</w:t>
      </w:r>
      <w:r w:rsidRPr="00326907">
        <w:t>ed</w:t>
      </w:r>
      <w:r w:rsidR="00810310" w:rsidRPr="00326907">
        <w:t xml:space="preserve"> will undo the previous operation.  Continued clicking of this </w:t>
      </w:r>
      <w:proofErr w:type="spellStart"/>
      <w:r w:rsidR="00810310" w:rsidRPr="00326907">
        <w:t>JButton</w:t>
      </w:r>
      <w:proofErr w:type="spellEnd"/>
      <w:r w:rsidR="00810310" w:rsidRPr="00326907">
        <w:t xml:space="preserve"> will undo the game back to the beginning.   Be careful to make sure the correct user turn stays in-sync after each click of the </w:t>
      </w:r>
      <w:proofErr w:type="spellStart"/>
      <w:r w:rsidR="00810310" w:rsidRPr="00326907">
        <w:t>JButton</w:t>
      </w:r>
      <w:proofErr w:type="spellEnd"/>
      <w:r w:rsidR="00810310" w:rsidRPr="00326907">
        <w:t>.</w:t>
      </w:r>
    </w:p>
    <w:p w14:paraId="3455D893" w14:textId="7FF3FB94" w:rsidR="00E96F2C" w:rsidRPr="00326907" w:rsidRDefault="00E96F2C" w:rsidP="00E96F2C">
      <w:pPr>
        <w:pStyle w:val="ListParagraph"/>
        <w:ind w:left="1440"/>
      </w:pPr>
    </w:p>
    <w:p w14:paraId="58A60F64" w14:textId="70C2626A" w:rsidR="00326907" w:rsidRDefault="00326907" w:rsidP="0032690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</w:t>
      </w:r>
      <w:r w:rsidR="00AD1ACD">
        <w:rPr>
          <w:rFonts w:ascii="Times New Roman" w:hAnsi="Times New Roman"/>
          <w:b/>
          <w:sz w:val="28"/>
        </w:rPr>
        <w:t>10</w:t>
      </w:r>
      <w:r w:rsidRPr="00326907">
        <w:rPr>
          <w:rFonts w:ascii="Times New Roman" w:hAnsi="Times New Roman"/>
          <w:b/>
          <w:sz w:val="28"/>
        </w:rPr>
        <w:t>: Add the following functionality to the game</w:t>
      </w:r>
    </w:p>
    <w:p w14:paraId="43F9EAD9" w14:textId="7270F4BD" w:rsidR="00D7780C" w:rsidRDefault="00326907" w:rsidP="0032690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</w:pPr>
      <w:r w:rsidRPr="00326907">
        <w:t xml:space="preserve">Add on to the main GUI display one new </w:t>
      </w:r>
      <w:proofErr w:type="spellStart"/>
      <w:r w:rsidRPr="00326907">
        <w:t>JButton</w:t>
      </w:r>
      <w:proofErr w:type="spellEnd"/>
      <w:r w:rsidRPr="00326907">
        <w:t xml:space="preserve"> named: </w:t>
      </w:r>
      <w:r w:rsidRPr="00326907">
        <w:rPr>
          <w:b/>
        </w:rPr>
        <w:t>Reset</w:t>
      </w:r>
      <w:r w:rsidRPr="00326907">
        <w:t xml:space="preserve">.  This </w:t>
      </w:r>
      <w:proofErr w:type="spellStart"/>
      <w:r w:rsidRPr="00326907">
        <w:t>JButton</w:t>
      </w:r>
      <w:proofErr w:type="spellEnd"/>
      <w:r w:rsidRPr="00326907">
        <w:t>, when clicked</w:t>
      </w:r>
      <w:r>
        <w:t xml:space="preserve"> will ask the user to enter in a new board size and </w:t>
      </w:r>
      <w:r w:rsidRPr="00EA0035">
        <w:rPr>
          <w:b/>
          <w:u w:val="single"/>
        </w:rPr>
        <w:t>who will start first</w:t>
      </w:r>
      <w:r>
        <w:t>.  The board on the scr</w:t>
      </w:r>
      <w:r w:rsidR="006A54B8">
        <w:t>een must resize it</w:t>
      </w:r>
      <w:r w:rsidR="0008666A">
        <w:t xml:space="preserve">self. </w:t>
      </w:r>
    </w:p>
    <w:p w14:paraId="56F1BC1E" w14:textId="77777777" w:rsidR="00E829CA" w:rsidRDefault="00E829CA" w:rsidP="00D7780C">
      <w:pPr>
        <w:rPr>
          <w:rFonts w:ascii="Monaco" w:hAnsi="Monaco" w:cs="Monaco"/>
          <w:color w:val="000000"/>
        </w:rPr>
      </w:pPr>
    </w:p>
    <w:p w14:paraId="1D3A14E7" w14:textId="72A85A50" w:rsidR="000A4877" w:rsidRDefault="00D7780C" w:rsidP="00D7780C">
      <w:pPr>
        <w:outlineLvl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--------------------------- YOU</w:t>
      </w:r>
      <w:r w:rsidR="00A65A60">
        <w:rPr>
          <w:rFonts w:ascii="Monaco" w:hAnsi="Monaco" w:cs="Monaco"/>
          <w:color w:val="000000"/>
        </w:rPr>
        <w:t>’</w:t>
      </w:r>
      <w:r>
        <w:rPr>
          <w:rFonts w:ascii="Monaco" w:hAnsi="Monaco" w:cs="Monaco"/>
          <w:color w:val="000000"/>
        </w:rPr>
        <w:t>R</w:t>
      </w:r>
      <w:r w:rsidR="00A65A60">
        <w:rPr>
          <w:rFonts w:ascii="Monaco" w:hAnsi="Monaco" w:cs="Monaco"/>
          <w:color w:val="000000"/>
        </w:rPr>
        <w:t>E</w:t>
      </w:r>
      <w:r>
        <w:rPr>
          <w:rFonts w:ascii="Monaco" w:hAnsi="Monaco" w:cs="Monaco"/>
          <w:color w:val="000000"/>
        </w:rPr>
        <w:t xml:space="preserve"> DONE </w:t>
      </w:r>
      <w:r w:rsidRPr="00F94EAC">
        <w:rPr>
          <w:rFonts w:ascii="Monaco" w:hAnsi="Monaco" w:cs="Monaco"/>
          <w:color w:val="000000"/>
        </w:rPr>
        <w:sym w:font="Wingdings" w:char="F04A"/>
      </w:r>
      <w:r>
        <w:rPr>
          <w:rFonts w:ascii="Monaco" w:hAnsi="Monaco" w:cs="Monaco"/>
          <w:color w:val="000000"/>
        </w:rPr>
        <w:t xml:space="preserve"> -------------------------------</w:t>
      </w:r>
    </w:p>
    <w:p w14:paraId="2B0DAF6D" w14:textId="77777777" w:rsidR="005F52E6" w:rsidRDefault="005F52E6" w:rsidP="00A95283">
      <w:pPr>
        <w:rPr>
          <w:rFonts w:ascii="Times New Roman" w:hAnsi="Times New Roman"/>
        </w:rPr>
      </w:pPr>
    </w:p>
    <w:p w14:paraId="4058AEBE" w14:textId="77777777" w:rsidR="005F52E6" w:rsidRDefault="005F52E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0FE1CBE" w14:textId="470FB327" w:rsidR="00A95283" w:rsidRPr="00185429" w:rsidRDefault="00A95283" w:rsidP="00A95283">
      <w:pPr>
        <w:rPr>
          <w:rFonts w:ascii="Courier New" w:hAnsi="Courier New" w:cs="Courier New"/>
        </w:rPr>
      </w:pPr>
      <w:r w:rsidRPr="002670A3">
        <w:rPr>
          <w:rFonts w:ascii="Times New Roman" w:hAnsi="Times New Roman" w:cs="Times New Roman"/>
          <w:b/>
          <w:sz w:val="32"/>
        </w:rPr>
        <w:lastRenderedPageBreak/>
        <w:t xml:space="preserve">CIS 163 </w:t>
      </w:r>
      <w:r>
        <w:rPr>
          <w:rFonts w:ascii="Times New Roman" w:hAnsi="Times New Roman" w:cs="Times New Roman"/>
          <w:b/>
          <w:sz w:val="32"/>
        </w:rPr>
        <w:t>–</w:t>
      </w:r>
      <w:r w:rsidR="0008666A">
        <w:rPr>
          <w:rFonts w:ascii="Times New Roman" w:hAnsi="Times New Roman" w:cs="Times New Roman"/>
          <w:b/>
          <w:sz w:val="32"/>
        </w:rPr>
        <w:t xml:space="preserve"> Computer Science II</w:t>
      </w:r>
    </w:p>
    <w:p w14:paraId="6FA18514" w14:textId="77777777" w:rsidR="00A95283" w:rsidRPr="00FF783A" w:rsidRDefault="00A95283" w:rsidP="00A95283">
      <w:pPr>
        <w:pStyle w:val="NoSpacing"/>
        <w:rPr>
          <w:rFonts w:ascii="Times New Roman" w:hAnsi="Times New Roman" w:cs="Times New Roman"/>
          <w:b/>
          <w:sz w:val="24"/>
        </w:rPr>
      </w:pPr>
    </w:p>
    <w:p w14:paraId="227B4B3A" w14:textId="77777777" w:rsidR="00A95283" w:rsidRPr="002670A3" w:rsidRDefault="00A95283" w:rsidP="00A95283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2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>Super Tic Tac Toe</w:t>
      </w:r>
    </w:p>
    <w:p w14:paraId="6F01A664" w14:textId="77777777" w:rsidR="00A95283" w:rsidRPr="002670A3" w:rsidRDefault="00A95283" w:rsidP="00A95283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5040"/>
        <w:gridCol w:w="5040"/>
      </w:tblGrid>
      <w:tr w:rsidR="00A95283" w:rsidRPr="0008666A" w14:paraId="22B2B50B" w14:textId="77777777" w:rsidTr="0006048F">
        <w:tc>
          <w:tcPr>
            <w:tcW w:w="5040" w:type="dxa"/>
          </w:tcPr>
          <w:p w14:paraId="2D593E9E" w14:textId="77777777" w:rsidR="00A95283" w:rsidRPr="0008666A" w:rsidRDefault="00A95283" w:rsidP="0006048F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8666A">
              <w:rPr>
                <w:rFonts w:ascii="Times New Roman" w:hAnsi="Times New Roman" w:cs="Times New Roman"/>
                <w:b/>
                <w:sz w:val="32"/>
                <w:szCs w:val="32"/>
              </w:rPr>
              <w:t>Student Name</w:t>
            </w:r>
          </w:p>
        </w:tc>
        <w:tc>
          <w:tcPr>
            <w:tcW w:w="5040" w:type="dxa"/>
          </w:tcPr>
          <w:p w14:paraId="53C409A4" w14:textId="77777777" w:rsidR="00A95283" w:rsidRPr="0008666A" w:rsidRDefault="00A95283" w:rsidP="0006048F">
            <w:pPr>
              <w:pStyle w:val="NoSpacing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95283" w:rsidRPr="00EB579C" w14:paraId="24AE46CA" w14:textId="77777777" w:rsidTr="0006048F">
        <w:tc>
          <w:tcPr>
            <w:tcW w:w="5040" w:type="dxa"/>
          </w:tcPr>
          <w:p w14:paraId="3CD82004" w14:textId="77777777" w:rsidR="00A95283" w:rsidRPr="00EB579C" w:rsidRDefault="00A95283" w:rsidP="0006048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Due Date</w:t>
            </w:r>
          </w:p>
        </w:tc>
        <w:tc>
          <w:tcPr>
            <w:tcW w:w="5040" w:type="dxa"/>
          </w:tcPr>
          <w:p w14:paraId="4A511C0F" w14:textId="77777777" w:rsidR="00A95283" w:rsidRPr="00EB579C" w:rsidRDefault="00A95283" w:rsidP="0006048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A95283" w:rsidRPr="00EB579C" w14:paraId="09AAAA1B" w14:textId="77777777" w:rsidTr="0006048F">
        <w:tc>
          <w:tcPr>
            <w:tcW w:w="5040" w:type="dxa"/>
          </w:tcPr>
          <w:p w14:paraId="4CDE76F8" w14:textId="77777777" w:rsidR="00A95283" w:rsidRPr="00EB579C" w:rsidRDefault="00A95283" w:rsidP="0006048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040" w:type="dxa"/>
          </w:tcPr>
          <w:p w14:paraId="0D86DBCB" w14:textId="77777777" w:rsidR="00A95283" w:rsidRPr="00EB579C" w:rsidRDefault="00A95283" w:rsidP="0006048F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34C797D" w14:textId="77777777" w:rsidR="00A95283" w:rsidRPr="002670A3" w:rsidRDefault="00A95283" w:rsidP="00A95283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40"/>
        <w:gridCol w:w="900"/>
        <w:gridCol w:w="4140"/>
      </w:tblGrid>
      <w:tr w:rsidR="00A95283" w:rsidRPr="002670A3" w14:paraId="5AA38FDA" w14:textId="77777777" w:rsidTr="0006048F">
        <w:tc>
          <w:tcPr>
            <w:tcW w:w="5040" w:type="dxa"/>
          </w:tcPr>
          <w:p w14:paraId="57DDACA4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900" w:type="dxa"/>
          </w:tcPr>
          <w:p w14:paraId="6E34EFB5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4140" w:type="dxa"/>
          </w:tcPr>
          <w:p w14:paraId="7FDCF4AD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 and Comments</w:t>
            </w:r>
          </w:p>
        </w:tc>
      </w:tr>
      <w:tr w:rsidR="00A95283" w:rsidRPr="002670A3" w14:paraId="66363528" w14:textId="77777777" w:rsidTr="0006048F">
        <w:tc>
          <w:tcPr>
            <w:tcW w:w="5040" w:type="dxa"/>
          </w:tcPr>
          <w:p w14:paraId="4FD2738A" w14:textId="77777777" w:rsidR="00A95283" w:rsidRPr="002670A3" w:rsidRDefault="00A95283" w:rsidP="0006048F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Javadoc comments and coding style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57A74AB3" w14:textId="77777777" w:rsidR="00A95283" w:rsidRPr="002670A3" w:rsidRDefault="00A95283" w:rsidP="0006048F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</w:pPr>
            <w:r w:rsidRPr="002670A3"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(</w:t>
            </w:r>
            <w:hyperlink r:id="rId7" w:history="1">
              <w:r w:rsidRPr="002670A3">
                <w:rPr>
                  <w:rStyle w:val="Hyperlink"/>
                  <w:rFonts w:ascii="Times New Roman" w:eastAsia="SimSun" w:hAnsi="Times New Roman" w:cs="Times New Roman"/>
                  <w:lang w:eastAsia="en-US"/>
                </w:rPr>
                <w:t>http://www.cis.gvsu.edu/studentsupport/javaguide</w:t>
              </w:r>
            </w:hyperlink>
            <w:r w:rsidRPr="002670A3"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  <w:t>)</w:t>
            </w:r>
          </w:p>
          <w:p w14:paraId="47E99F80" w14:textId="77777777" w:rsidR="00A95283" w:rsidRPr="006008C4" w:rsidRDefault="00A95283" w:rsidP="003E67F2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eastAsia="SimSun" w:hAnsi="Times New Roman" w:cs="Times New Roman"/>
                <w:sz w:val="20"/>
                <w:szCs w:val="24"/>
                <w:lang w:eastAsia="en-US"/>
              </w:rPr>
            </w:pPr>
            <w:r w:rsidRPr="006008C4">
              <w:rPr>
                <w:rFonts w:ascii="Times New Roman" w:eastAsia="SimSun" w:hAnsi="Times New Roman" w:cs="Times New Roman"/>
                <w:sz w:val="20"/>
                <w:szCs w:val="24"/>
                <w:lang w:eastAsia="en-US"/>
              </w:rPr>
              <w:t>Code Indentation (auto format source code in IDE)</w:t>
            </w:r>
          </w:p>
          <w:p w14:paraId="6898CF9C" w14:textId="77777777" w:rsidR="00A95283" w:rsidRPr="006008C4" w:rsidRDefault="00A95283" w:rsidP="003E67F2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eastAsia="SimSun" w:hAnsi="Times New Roman" w:cs="Times New Roman"/>
                <w:sz w:val="20"/>
                <w:szCs w:val="24"/>
                <w:lang w:eastAsia="en-US"/>
              </w:rPr>
            </w:pPr>
            <w:r w:rsidRPr="006008C4">
              <w:rPr>
                <w:rFonts w:ascii="Times New Roman" w:eastAsia="SimSun" w:hAnsi="Times New Roman" w:cs="Times New Roman"/>
                <w:sz w:val="20"/>
                <w:szCs w:val="24"/>
                <w:lang w:eastAsia="en-US"/>
              </w:rPr>
              <w:t>Naming Conventions (see Java style guide)</w:t>
            </w:r>
          </w:p>
          <w:p w14:paraId="496172E8" w14:textId="77777777" w:rsidR="00A95283" w:rsidRPr="006008C4" w:rsidRDefault="00A95283" w:rsidP="003E67F2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eastAsia="SimSun" w:hAnsi="Times New Roman" w:cs="Times New Roman"/>
                <w:sz w:val="20"/>
                <w:szCs w:val="24"/>
                <w:lang w:eastAsia="en-US"/>
              </w:rPr>
            </w:pPr>
            <w:r w:rsidRPr="006008C4">
              <w:rPr>
                <w:rFonts w:ascii="Times New Roman" w:eastAsia="SimSun" w:hAnsi="Times New Roman" w:cs="Times New Roman"/>
                <w:sz w:val="20"/>
                <w:szCs w:val="24"/>
                <w:lang w:eastAsia="en-US"/>
              </w:rPr>
              <w:t>Proper access modifiers for fields and methods</w:t>
            </w:r>
          </w:p>
          <w:p w14:paraId="3A8202F3" w14:textId="77777777" w:rsidR="00A95283" w:rsidRPr="00000B64" w:rsidRDefault="00A95283" w:rsidP="003E67F2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</w:pPr>
            <w:r w:rsidRPr="006008C4">
              <w:rPr>
                <w:rFonts w:ascii="Times New Roman" w:eastAsia="SimSun" w:hAnsi="Times New Roman" w:cs="Times New Roman"/>
                <w:sz w:val="20"/>
                <w:szCs w:val="24"/>
                <w:lang w:eastAsia="en-US"/>
              </w:rPr>
              <w:t>Use of helper (private) methods</w:t>
            </w:r>
          </w:p>
          <w:p w14:paraId="28B807DC" w14:textId="77777777" w:rsidR="00A95283" w:rsidRPr="00000B64" w:rsidRDefault="00A95283" w:rsidP="003E67F2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20"/>
                <w:szCs w:val="16"/>
                <w:lang w:eastAsia="en-US"/>
              </w:rPr>
              <w:t>Javadoc comments for classes, methods, and fields</w:t>
            </w:r>
          </w:p>
          <w:p w14:paraId="371245C2" w14:textId="77777777" w:rsidR="00A95283" w:rsidRPr="002670A3" w:rsidRDefault="00A95283" w:rsidP="003E67F2">
            <w:pPr>
              <w:pStyle w:val="NoSpacing"/>
              <w:numPr>
                <w:ilvl w:val="0"/>
                <w:numId w:val="36"/>
              </w:numPr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20"/>
                <w:szCs w:val="16"/>
                <w:lang w:eastAsia="en-US"/>
              </w:rPr>
              <w:t>Regular/inner comments where appropriate</w:t>
            </w:r>
          </w:p>
        </w:tc>
        <w:tc>
          <w:tcPr>
            <w:tcW w:w="900" w:type="dxa"/>
          </w:tcPr>
          <w:p w14:paraId="530AFE37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14:paraId="67C75C8B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283" w:rsidRPr="002670A3" w14:paraId="21C59703" w14:textId="77777777" w:rsidTr="0006048F">
        <w:tc>
          <w:tcPr>
            <w:tcW w:w="5040" w:type="dxa"/>
          </w:tcPr>
          <w:p w14:paraId="48A2389D" w14:textId="77777777" w:rsidR="00A95283" w:rsidRPr="002670A3" w:rsidRDefault="00A95283" w:rsidP="0006048F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SuperTicTacToePanel</w:t>
            </w:r>
            <w:proofErr w:type="spellEnd"/>
            <w:r w:rsidRPr="002670A3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900" w:type="dxa"/>
          </w:tcPr>
          <w:p w14:paraId="1262CD42" w14:textId="451CB698" w:rsidR="00A95283" w:rsidRPr="002670A3" w:rsidRDefault="00601A15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140" w:type="dxa"/>
          </w:tcPr>
          <w:p w14:paraId="736917DE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283" w:rsidRPr="002670A3" w14:paraId="0365906A" w14:textId="77777777" w:rsidTr="0006048F">
        <w:tc>
          <w:tcPr>
            <w:tcW w:w="5040" w:type="dxa"/>
          </w:tcPr>
          <w:p w14:paraId="343F0F34" w14:textId="77777777" w:rsidR="00A95283" w:rsidRPr="002670A3" w:rsidRDefault="00A95283" w:rsidP="0006048F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SuperTicTacToeGame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900" w:type="dxa"/>
          </w:tcPr>
          <w:p w14:paraId="723711CF" w14:textId="232E6C37" w:rsidR="00A95283" w:rsidRPr="002670A3" w:rsidRDefault="00601A15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140" w:type="dxa"/>
          </w:tcPr>
          <w:p w14:paraId="45B31CD2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5283" w:rsidRPr="002670A3" w14:paraId="7CC7DD9B" w14:textId="77777777" w:rsidTr="0006048F">
        <w:tc>
          <w:tcPr>
            <w:tcW w:w="5040" w:type="dxa"/>
          </w:tcPr>
          <w:p w14:paraId="6A61EA1A" w14:textId="77777777" w:rsidR="00A95283" w:rsidRPr="005F52E6" w:rsidRDefault="00A95283" w:rsidP="0006048F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F52E6">
              <w:rPr>
                <w:rFonts w:ascii="Times New Roman" w:hAnsi="Times New Roman" w:cs="Times New Roman"/>
                <w:sz w:val="24"/>
                <w:szCs w:val="24"/>
              </w:rPr>
              <w:t>Step 7: Additional functionality</w:t>
            </w:r>
          </w:p>
          <w:p w14:paraId="495EDF1B" w14:textId="77777777" w:rsidR="00A95283" w:rsidRPr="005F52E6" w:rsidRDefault="00A95283" w:rsidP="00A95283">
            <w:pPr>
              <w:pStyle w:val="NoSpacing"/>
              <w:numPr>
                <w:ilvl w:val="0"/>
                <w:numId w:val="32"/>
              </w:numPr>
              <w:spacing w:before="60" w:after="60"/>
              <w:rPr>
                <w:rFonts w:ascii="Times New Roman" w:hAnsi="Times New Roman" w:cs="Times New Roman"/>
                <w:sz w:val="20"/>
                <w:szCs w:val="24"/>
              </w:rPr>
            </w:pPr>
            <w:r w:rsidRPr="005F52E6">
              <w:rPr>
                <w:rFonts w:ascii="Times New Roman" w:hAnsi="Times New Roman" w:cs="Times New Roman"/>
                <w:sz w:val="20"/>
                <w:szCs w:val="24"/>
              </w:rPr>
              <w:t>User enters the board size</w:t>
            </w:r>
          </w:p>
          <w:p w14:paraId="79DCD4AC" w14:textId="7279B9E6" w:rsidR="00A95283" w:rsidRPr="005F52E6" w:rsidRDefault="001E4EA8" w:rsidP="00F85DB9">
            <w:pPr>
              <w:pStyle w:val="NoSpacing"/>
              <w:numPr>
                <w:ilvl w:val="0"/>
                <w:numId w:val="32"/>
              </w:numPr>
              <w:spacing w:before="60" w:after="60"/>
              <w:rPr>
                <w:rFonts w:ascii="Times New Roman" w:hAnsi="Times New Roman" w:cs="Times New Roman"/>
                <w:sz w:val="20"/>
                <w:szCs w:val="24"/>
              </w:rPr>
            </w:pPr>
            <w:r w:rsidRPr="005F52E6">
              <w:rPr>
                <w:rFonts w:ascii="Times New Roman" w:hAnsi="Times New Roman" w:cs="Times New Roman"/>
                <w:sz w:val="20"/>
                <w:szCs w:val="24"/>
              </w:rPr>
              <w:t>Enters number of connections to win</w:t>
            </w:r>
          </w:p>
        </w:tc>
        <w:tc>
          <w:tcPr>
            <w:tcW w:w="900" w:type="dxa"/>
          </w:tcPr>
          <w:p w14:paraId="27D7BABB" w14:textId="46DEC4F7" w:rsidR="00A95283" w:rsidRDefault="005A56F9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0DBC9A2" w14:textId="63625AB0" w:rsidR="00A95283" w:rsidRPr="002670A3" w:rsidRDefault="00A95283" w:rsidP="007C31E8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2AD30732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5283" w:rsidRPr="002670A3" w14:paraId="6EB9A6F5" w14:textId="77777777" w:rsidTr="0006048F">
        <w:tc>
          <w:tcPr>
            <w:tcW w:w="5040" w:type="dxa"/>
          </w:tcPr>
          <w:p w14:paraId="1A8D7859" w14:textId="77777777" w:rsidR="00A95283" w:rsidRDefault="00A95283" w:rsidP="0006048F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8: Additional functionality</w:t>
            </w:r>
          </w:p>
          <w:p w14:paraId="404EBDAE" w14:textId="09502795" w:rsidR="00A95283" w:rsidRPr="000C1772" w:rsidRDefault="00AF1AE4" w:rsidP="00A95283">
            <w:pPr>
              <w:pStyle w:val="NoSpacing"/>
              <w:numPr>
                <w:ilvl w:val="0"/>
                <w:numId w:val="33"/>
              </w:numPr>
              <w:spacing w:before="60" w:after="6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AI part</w:t>
            </w:r>
            <w:r w:rsidR="00A95283" w:rsidRPr="006008C4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7CFA3C3" w14:textId="77777777" w:rsidR="00A9528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A4ABA" w14:textId="5BCAA8D1" w:rsidR="00A95283" w:rsidRPr="002670A3" w:rsidRDefault="007C31E8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14:paraId="62A1A812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1AE4" w:rsidRPr="002670A3" w14:paraId="18D57EA7" w14:textId="77777777" w:rsidTr="000E2252">
        <w:tc>
          <w:tcPr>
            <w:tcW w:w="5040" w:type="dxa"/>
          </w:tcPr>
          <w:p w14:paraId="0F38933E" w14:textId="2D919CB7" w:rsidR="00AF1AE4" w:rsidRDefault="00AF1AE4" w:rsidP="000E2252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287C9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Additional functionality</w:t>
            </w:r>
          </w:p>
          <w:p w14:paraId="0875659A" w14:textId="435799B2" w:rsidR="00AF1AE4" w:rsidRPr="000C1772" w:rsidRDefault="007C31E8" w:rsidP="000E2252">
            <w:pPr>
              <w:pStyle w:val="NoSpacing"/>
              <w:numPr>
                <w:ilvl w:val="0"/>
                <w:numId w:val="33"/>
              </w:numPr>
              <w:spacing w:before="60" w:after="6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Undo</w:t>
            </w:r>
          </w:p>
        </w:tc>
        <w:tc>
          <w:tcPr>
            <w:tcW w:w="900" w:type="dxa"/>
          </w:tcPr>
          <w:p w14:paraId="1AC781A4" w14:textId="77777777" w:rsidR="00AF1AE4" w:rsidRDefault="00AF1AE4" w:rsidP="000E22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C528FF" w14:textId="1F24BA33" w:rsidR="00AF1AE4" w:rsidRPr="00A95283" w:rsidRDefault="00601A15" w:rsidP="000E22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14:paraId="10C2B63A" w14:textId="77777777" w:rsidR="00AF1AE4" w:rsidRPr="002670A3" w:rsidRDefault="00AF1AE4" w:rsidP="000E2252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5283" w:rsidRPr="002670A3" w14:paraId="70422AC2" w14:textId="77777777" w:rsidTr="0006048F">
        <w:tc>
          <w:tcPr>
            <w:tcW w:w="5040" w:type="dxa"/>
          </w:tcPr>
          <w:p w14:paraId="6346FED6" w14:textId="385EEC27" w:rsidR="00A95283" w:rsidRDefault="00A95283" w:rsidP="0006048F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287C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Additional functionality</w:t>
            </w:r>
          </w:p>
          <w:p w14:paraId="35AB3F12" w14:textId="0A09155F" w:rsidR="00A95283" w:rsidRPr="000C1772" w:rsidRDefault="00A95283" w:rsidP="00A95283">
            <w:pPr>
              <w:pStyle w:val="NoSpacing"/>
              <w:numPr>
                <w:ilvl w:val="0"/>
                <w:numId w:val="33"/>
              </w:numPr>
              <w:spacing w:before="60" w:after="6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Reset feature</w:t>
            </w:r>
            <w:r w:rsidR="00601A15">
              <w:rPr>
                <w:rFonts w:ascii="Times New Roman" w:hAnsi="Times New Roman" w:cs="Times New Roman"/>
                <w:sz w:val="20"/>
                <w:szCs w:val="24"/>
              </w:rPr>
              <w:t xml:space="preserve"> and who starts first</w:t>
            </w:r>
            <w:r w:rsidRPr="006008C4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059F5B87" w14:textId="77777777" w:rsidR="00A9528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86F02E" w14:textId="7AE0D9D8" w:rsidR="00A95283" w:rsidRPr="00A95283" w:rsidRDefault="00601A15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14:paraId="4CB90002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95283" w:rsidRPr="002670A3" w14:paraId="66361285" w14:textId="77777777" w:rsidTr="0006048F">
        <w:tc>
          <w:tcPr>
            <w:tcW w:w="5040" w:type="dxa"/>
          </w:tcPr>
          <w:p w14:paraId="356F531B" w14:textId="77777777" w:rsidR="00A95283" w:rsidRPr="002670A3" w:rsidRDefault="00A95283" w:rsidP="0006048F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</w:tcPr>
          <w:p w14:paraId="0AD40BC1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4140" w:type="dxa"/>
          </w:tcPr>
          <w:p w14:paraId="03D38F88" w14:textId="77777777" w:rsidR="00A95283" w:rsidRPr="002670A3" w:rsidRDefault="00A95283" w:rsidP="0006048F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716869" w14:textId="77777777" w:rsidR="00A95283" w:rsidRPr="00546D6D" w:rsidRDefault="00A95283" w:rsidP="00A95283">
      <w:pPr>
        <w:pStyle w:val="NoSpacing"/>
        <w:rPr>
          <w:rFonts w:ascii="Times New Roman" w:hAnsi="Times New Roman" w:cs="Times New Roman"/>
          <w:sz w:val="20"/>
        </w:rPr>
      </w:pPr>
    </w:p>
    <w:p w14:paraId="70BF53CA" w14:textId="77777777" w:rsidR="00A95283" w:rsidRPr="007A21AE" w:rsidRDefault="00A95283" w:rsidP="00A95283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Additional Comments:</w:t>
      </w:r>
    </w:p>
    <w:p w14:paraId="2822254F" w14:textId="77777777" w:rsidR="00A95283" w:rsidRPr="00A95283" w:rsidRDefault="00A95283" w:rsidP="00A95283">
      <w:pPr>
        <w:rPr>
          <w:rFonts w:ascii="Times New Roman" w:hAnsi="Times New Roman"/>
        </w:rPr>
      </w:pPr>
    </w:p>
    <w:sectPr w:rsidR="00A95283" w:rsidRPr="00A95283" w:rsidSect="00495486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569170" w14:textId="77777777" w:rsidR="00E95FAD" w:rsidRDefault="00E95FAD">
      <w:r>
        <w:separator/>
      </w:r>
    </w:p>
  </w:endnote>
  <w:endnote w:type="continuationSeparator" w:id="0">
    <w:p w14:paraId="313DC7FE" w14:textId="77777777" w:rsidR="00E95FAD" w:rsidRDefault="00E9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42FC0" w14:textId="77777777" w:rsidR="00BC0D91" w:rsidRDefault="00BC0D91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BC0D91" w:rsidRDefault="00BC0D91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43976" w14:textId="2CE9B1EB" w:rsidR="00BC0D91" w:rsidRDefault="00BC0D91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0C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7D474C" w14:textId="7D18D614" w:rsidR="00BC0D91" w:rsidRPr="00DB0434" w:rsidRDefault="00BC0D91" w:rsidP="004A7C88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Page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FD88C" w14:textId="77777777" w:rsidR="00E95FAD" w:rsidRDefault="00E95FAD">
      <w:r>
        <w:separator/>
      </w:r>
    </w:p>
  </w:footnote>
  <w:footnote w:type="continuationSeparator" w:id="0">
    <w:p w14:paraId="5FE5162A" w14:textId="77777777" w:rsidR="00E95FAD" w:rsidRDefault="00E9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316E5"/>
    <w:multiLevelType w:val="hybridMultilevel"/>
    <w:tmpl w:val="1B9C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27167"/>
    <w:multiLevelType w:val="hybridMultilevel"/>
    <w:tmpl w:val="F56CD61A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9E00DC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A771E"/>
    <w:multiLevelType w:val="hybridMultilevel"/>
    <w:tmpl w:val="062AC55E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2678716F"/>
    <w:multiLevelType w:val="hybridMultilevel"/>
    <w:tmpl w:val="E1B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A60B3"/>
    <w:multiLevelType w:val="hybridMultilevel"/>
    <w:tmpl w:val="EF96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E36B8"/>
    <w:multiLevelType w:val="hybridMultilevel"/>
    <w:tmpl w:val="12F2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36AFD"/>
    <w:multiLevelType w:val="hybridMultilevel"/>
    <w:tmpl w:val="8450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FF6477"/>
    <w:multiLevelType w:val="hybridMultilevel"/>
    <w:tmpl w:val="9C607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89A662D"/>
    <w:multiLevelType w:val="hybridMultilevel"/>
    <w:tmpl w:val="1B7E0E4E"/>
    <w:lvl w:ilvl="0" w:tplc="F1A4C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482E49"/>
    <w:multiLevelType w:val="hybridMultilevel"/>
    <w:tmpl w:val="EB664D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64F67"/>
    <w:multiLevelType w:val="hybridMultilevel"/>
    <w:tmpl w:val="BBF063B0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7F442737"/>
    <w:multiLevelType w:val="hybridMultilevel"/>
    <w:tmpl w:val="3278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2"/>
  </w:num>
  <w:num w:numId="5">
    <w:abstractNumId w:val="9"/>
  </w:num>
  <w:num w:numId="6">
    <w:abstractNumId w:val="31"/>
  </w:num>
  <w:num w:numId="7">
    <w:abstractNumId w:val="30"/>
  </w:num>
  <w:num w:numId="8">
    <w:abstractNumId w:val="4"/>
  </w:num>
  <w:num w:numId="9">
    <w:abstractNumId w:val="3"/>
  </w:num>
  <w:num w:numId="10">
    <w:abstractNumId w:val="20"/>
  </w:num>
  <w:num w:numId="11">
    <w:abstractNumId w:val="25"/>
  </w:num>
  <w:num w:numId="12">
    <w:abstractNumId w:val="17"/>
  </w:num>
  <w:num w:numId="13">
    <w:abstractNumId w:val="11"/>
  </w:num>
  <w:num w:numId="14">
    <w:abstractNumId w:val="10"/>
  </w:num>
  <w:num w:numId="15">
    <w:abstractNumId w:val="19"/>
  </w:num>
  <w:num w:numId="16">
    <w:abstractNumId w:val="23"/>
  </w:num>
  <w:num w:numId="17">
    <w:abstractNumId w:val="27"/>
  </w:num>
  <w:num w:numId="18">
    <w:abstractNumId w:val="12"/>
  </w:num>
  <w:num w:numId="19">
    <w:abstractNumId w:val="18"/>
  </w:num>
  <w:num w:numId="20">
    <w:abstractNumId w:val="7"/>
  </w:num>
  <w:num w:numId="21">
    <w:abstractNumId w:val="6"/>
  </w:num>
  <w:num w:numId="22">
    <w:abstractNumId w:val="21"/>
  </w:num>
  <w:num w:numId="23">
    <w:abstractNumId w:val="13"/>
  </w:num>
  <w:num w:numId="24">
    <w:abstractNumId w:val="28"/>
  </w:num>
  <w:num w:numId="25">
    <w:abstractNumId w:val="8"/>
  </w:num>
  <w:num w:numId="26">
    <w:abstractNumId w:val="34"/>
  </w:num>
  <w:num w:numId="27">
    <w:abstractNumId w:val="14"/>
  </w:num>
  <w:num w:numId="28">
    <w:abstractNumId w:val="35"/>
  </w:num>
  <w:num w:numId="29">
    <w:abstractNumId w:val="16"/>
  </w:num>
  <w:num w:numId="30">
    <w:abstractNumId w:val="32"/>
  </w:num>
  <w:num w:numId="31">
    <w:abstractNumId w:val="26"/>
  </w:num>
  <w:num w:numId="32">
    <w:abstractNumId w:val="33"/>
  </w:num>
  <w:num w:numId="33">
    <w:abstractNumId w:val="24"/>
  </w:num>
  <w:num w:numId="34">
    <w:abstractNumId w:val="29"/>
  </w:num>
  <w:num w:numId="35">
    <w:abstractNumId w:val="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44"/>
    <w:rsid w:val="00006F2C"/>
    <w:rsid w:val="000211F8"/>
    <w:rsid w:val="00021A50"/>
    <w:rsid w:val="00040585"/>
    <w:rsid w:val="00044F1A"/>
    <w:rsid w:val="0006048F"/>
    <w:rsid w:val="00064019"/>
    <w:rsid w:val="000677E1"/>
    <w:rsid w:val="00074862"/>
    <w:rsid w:val="000821DC"/>
    <w:rsid w:val="0008666A"/>
    <w:rsid w:val="00086947"/>
    <w:rsid w:val="00090325"/>
    <w:rsid w:val="0009174C"/>
    <w:rsid w:val="00097148"/>
    <w:rsid w:val="000A4877"/>
    <w:rsid w:val="000B3DA3"/>
    <w:rsid w:val="000B6151"/>
    <w:rsid w:val="000B650C"/>
    <w:rsid w:val="000C14BB"/>
    <w:rsid w:val="000D3BAB"/>
    <w:rsid w:val="000D66DF"/>
    <w:rsid w:val="000D70B3"/>
    <w:rsid w:val="000E62A0"/>
    <w:rsid w:val="0010327A"/>
    <w:rsid w:val="00104D82"/>
    <w:rsid w:val="00105862"/>
    <w:rsid w:val="00113141"/>
    <w:rsid w:val="001410A2"/>
    <w:rsid w:val="0014233F"/>
    <w:rsid w:val="00152D71"/>
    <w:rsid w:val="001550E8"/>
    <w:rsid w:val="00171F5F"/>
    <w:rsid w:val="00190ADB"/>
    <w:rsid w:val="001944BB"/>
    <w:rsid w:val="00197F36"/>
    <w:rsid w:val="001B67D1"/>
    <w:rsid w:val="001C2594"/>
    <w:rsid w:val="001D21FC"/>
    <w:rsid w:val="001D3007"/>
    <w:rsid w:val="001D66D7"/>
    <w:rsid w:val="001E49BA"/>
    <w:rsid w:val="001E4EA8"/>
    <w:rsid w:val="00210C99"/>
    <w:rsid w:val="0023343B"/>
    <w:rsid w:val="00233B74"/>
    <w:rsid w:val="0023779C"/>
    <w:rsid w:val="00242ECE"/>
    <w:rsid w:val="00246BA7"/>
    <w:rsid w:val="00250F8A"/>
    <w:rsid w:val="002531D7"/>
    <w:rsid w:val="00254006"/>
    <w:rsid w:val="00257624"/>
    <w:rsid w:val="00260823"/>
    <w:rsid w:val="002665D4"/>
    <w:rsid w:val="0027163A"/>
    <w:rsid w:val="002828C6"/>
    <w:rsid w:val="00287C96"/>
    <w:rsid w:val="00295146"/>
    <w:rsid w:val="002975EC"/>
    <w:rsid w:val="002A2919"/>
    <w:rsid w:val="002A40C0"/>
    <w:rsid w:val="002A5A1A"/>
    <w:rsid w:val="002E38E2"/>
    <w:rsid w:val="002E3E53"/>
    <w:rsid w:val="002E48BB"/>
    <w:rsid w:val="002E6017"/>
    <w:rsid w:val="002F0DC6"/>
    <w:rsid w:val="002F0FF0"/>
    <w:rsid w:val="002F10C8"/>
    <w:rsid w:val="002F1B45"/>
    <w:rsid w:val="002F46CD"/>
    <w:rsid w:val="003004C1"/>
    <w:rsid w:val="003104B4"/>
    <w:rsid w:val="003155D1"/>
    <w:rsid w:val="00320585"/>
    <w:rsid w:val="00323164"/>
    <w:rsid w:val="00326907"/>
    <w:rsid w:val="00330E35"/>
    <w:rsid w:val="00331387"/>
    <w:rsid w:val="00350EF4"/>
    <w:rsid w:val="00357B71"/>
    <w:rsid w:val="00361182"/>
    <w:rsid w:val="00365BAA"/>
    <w:rsid w:val="00374719"/>
    <w:rsid w:val="00375DA3"/>
    <w:rsid w:val="00381A8A"/>
    <w:rsid w:val="00381CD2"/>
    <w:rsid w:val="0038493A"/>
    <w:rsid w:val="00390176"/>
    <w:rsid w:val="003958E9"/>
    <w:rsid w:val="00395DBE"/>
    <w:rsid w:val="003A2E7C"/>
    <w:rsid w:val="003A456D"/>
    <w:rsid w:val="003A5EA4"/>
    <w:rsid w:val="003B494C"/>
    <w:rsid w:val="003C1A05"/>
    <w:rsid w:val="003C1F5D"/>
    <w:rsid w:val="003C56B6"/>
    <w:rsid w:val="003C6B89"/>
    <w:rsid w:val="003D083E"/>
    <w:rsid w:val="003D329A"/>
    <w:rsid w:val="003E1E42"/>
    <w:rsid w:val="003E3A95"/>
    <w:rsid w:val="003E5A48"/>
    <w:rsid w:val="003E67F2"/>
    <w:rsid w:val="003E7C7F"/>
    <w:rsid w:val="003F0544"/>
    <w:rsid w:val="003F0F1F"/>
    <w:rsid w:val="003F742B"/>
    <w:rsid w:val="003F7E07"/>
    <w:rsid w:val="00401F00"/>
    <w:rsid w:val="00421068"/>
    <w:rsid w:val="004215CD"/>
    <w:rsid w:val="00423E99"/>
    <w:rsid w:val="004447FF"/>
    <w:rsid w:val="00446864"/>
    <w:rsid w:val="004650DE"/>
    <w:rsid w:val="00467699"/>
    <w:rsid w:val="00470EED"/>
    <w:rsid w:val="00471CCD"/>
    <w:rsid w:val="00473170"/>
    <w:rsid w:val="00487372"/>
    <w:rsid w:val="00492A2F"/>
    <w:rsid w:val="00495226"/>
    <w:rsid w:val="00495486"/>
    <w:rsid w:val="0049594C"/>
    <w:rsid w:val="004A00CC"/>
    <w:rsid w:val="004A7C88"/>
    <w:rsid w:val="004D4195"/>
    <w:rsid w:val="004D5775"/>
    <w:rsid w:val="004D677D"/>
    <w:rsid w:val="004E3200"/>
    <w:rsid w:val="00507778"/>
    <w:rsid w:val="0051096F"/>
    <w:rsid w:val="00517E5A"/>
    <w:rsid w:val="00522CB9"/>
    <w:rsid w:val="00540A53"/>
    <w:rsid w:val="0054356C"/>
    <w:rsid w:val="005555AE"/>
    <w:rsid w:val="005634D0"/>
    <w:rsid w:val="00575014"/>
    <w:rsid w:val="00575104"/>
    <w:rsid w:val="00591391"/>
    <w:rsid w:val="00597555"/>
    <w:rsid w:val="005A16BC"/>
    <w:rsid w:val="005A4CDA"/>
    <w:rsid w:val="005A56F9"/>
    <w:rsid w:val="005B2142"/>
    <w:rsid w:val="005B4749"/>
    <w:rsid w:val="005C0F7B"/>
    <w:rsid w:val="005C1124"/>
    <w:rsid w:val="005D15C6"/>
    <w:rsid w:val="005D1891"/>
    <w:rsid w:val="005D655B"/>
    <w:rsid w:val="005D7A0F"/>
    <w:rsid w:val="005E1761"/>
    <w:rsid w:val="005E605E"/>
    <w:rsid w:val="005F16BD"/>
    <w:rsid w:val="005F52E6"/>
    <w:rsid w:val="00601A15"/>
    <w:rsid w:val="006227C0"/>
    <w:rsid w:val="006271F1"/>
    <w:rsid w:val="00634780"/>
    <w:rsid w:val="00635F50"/>
    <w:rsid w:val="0064032D"/>
    <w:rsid w:val="0066519C"/>
    <w:rsid w:val="006666C0"/>
    <w:rsid w:val="006672B5"/>
    <w:rsid w:val="00674FA8"/>
    <w:rsid w:val="00675C5E"/>
    <w:rsid w:val="00677401"/>
    <w:rsid w:val="00684190"/>
    <w:rsid w:val="0068555C"/>
    <w:rsid w:val="00687E20"/>
    <w:rsid w:val="006A54B8"/>
    <w:rsid w:val="006B7252"/>
    <w:rsid w:val="006C281D"/>
    <w:rsid w:val="006D2058"/>
    <w:rsid w:val="006D4775"/>
    <w:rsid w:val="006D6EDB"/>
    <w:rsid w:val="006D73C9"/>
    <w:rsid w:val="006E1CD9"/>
    <w:rsid w:val="006E4D3B"/>
    <w:rsid w:val="006F4B5A"/>
    <w:rsid w:val="00713FC6"/>
    <w:rsid w:val="007218CD"/>
    <w:rsid w:val="007244F1"/>
    <w:rsid w:val="00734011"/>
    <w:rsid w:val="0073447A"/>
    <w:rsid w:val="00744EB6"/>
    <w:rsid w:val="0074540D"/>
    <w:rsid w:val="007462DE"/>
    <w:rsid w:val="007467D0"/>
    <w:rsid w:val="00754A70"/>
    <w:rsid w:val="00755C87"/>
    <w:rsid w:val="00766241"/>
    <w:rsid w:val="00777BB1"/>
    <w:rsid w:val="00780AFD"/>
    <w:rsid w:val="0078667C"/>
    <w:rsid w:val="00792581"/>
    <w:rsid w:val="007A38B5"/>
    <w:rsid w:val="007A7390"/>
    <w:rsid w:val="007A7E7F"/>
    <w:rsid w:val="007B14C4"/>
    <w:rsid w:val="007B17CE"/>
    <w:rsid w:val="007C31E8"/>
    <w:rsid w:val="007C6046"/>
    <w:rsid w:val="007D531D"/>
    <w:rsid w:val="007F5C13"/>
    <w:rsid w:val="0080334E"/>
    <w:rsid w:val="0080478C"/>
    <w:rsid w:val="00805E40"/>
    <w:rsid w:val="00810310"/>
    <w:rsid w:val="00812A3D"/>
    <w:rsid w:val="00812DF9"/>
    <w:rsid w:val="00822D7E"/>
    <w:rsid w:val="008257FF"/>
    <w:rsid w:val="00825F62"/>
    <w:rsid w:val="00826D7F"/>
    <w:rsid w:val="00834DE5"/>
    <w:rsid w:val="00847999"/>
    <w:rsid w:val="00871A1E"/>
    <w:rsid w:val="00874E8F"/>
    <w:rsid w:val="00883B81"/>
    <w:rsid w:val="008863ED"/>
    <w:rsid w:val="00886D2B"/>
    <w:rsid w:val="008871C9"/>
    <w:rsid w:val="008949FC"/>
    <w:rsid w:val="008A00E0"/>
    <w:rsid w:val="008A1606"/>
    <w:rsid w:val="008A489A"/>
    <w:rsid w:val="008B0AF1"/>
    <w:rsid w:val="008B4298"/>
    <w:rsid w:val="008C0F24"/>
    <w:rsid w:val="008C288E"/>
    <w:rsid w:val="008C4000"/>
    <w:rsid w:val="008D2DD9"/>
    <w:rsid w:val="008D4505"/>
    <w:rsid w:val="008D4FA3"/>
    <w:rsid w:val="008D5FA1"/>
    <w:rsid w:val="008D7037"/>
    <w:rsid w:val="008F34EB"/>
    <w:rsid w:val="008F43A8"/>
    <w:rsid w:val="009005EB"/>
    <w:rsid w:val="00917535"/>
    <w:rsid w:val="00922916"/>
    <w:rsid w:val="00931FC3"/>
    <w:rsid w:val="009323B9"/>
    <w:rsid w:val="00934602"/>
    <w:rsid w:val="009605C3"/>
    <w:rsid w:val="0096333D"/>
    <w:rsid w:val="00964FF1"/>
    <w:rsid w:val="00965595"/>
    <w:rsid w:val="00967F33"/>
    <w:rsid w:val="0098531D"/>
    <w:rsid w:val="0099552C"/>
    <w:rsid w:val="0099572D"/>
    <w:rsid w:val="009A1AEB"/>
    <w:rsid w:val="009A4744"/>
    <w:rsid w:val="009B363E"/>
    <w:rsid w:val="009B5779"/>
    <w:rsid w:val="009D0010"/>
    <w:rsid w:val="009D483C"/>
    <w:rsid w:val="009D4908"/>
    <w:rsid w:val="009E2B6A"/>
    <w:rsid w:val="009E5E71"/>
    <w:rsid w:val="009F33D1"/>
    <w:rsid w:val="009F55B9"/>
    <w:rsid w:val="009F6F8B"/>
    <w:rsid w:val="00A1034D"/>
    <w:rsid w:val="00A255AC"/>
    <w:rsid w:val="00A30464"/>
    <w:rsid w:val="00A37547"/>
    <w:rsid w:val="00A50415"/>
    <w:rsid w:val="00A52F2F"/>
    <w:rsid w:val="00A569D3"/>
    <w:rsid w:val="00A571FF"/>
    <w:rsid w:val="00A65A60"/>
    <w:rsid w:val="00A70587"/>
    <w:rsid w:val="00A73A48"/>
    <w:rsid w:val="00A76AC6"/>
    <w:rsid w:val="00A90D92"/>
    <w:rsid w:val="00A95283"/>
    <w:rsid w:val="00A96690"/>
    <w:rsid w:val="00AB75D1"/>
    <w:rsid w:val="00AC566D"/>
    <w:rsid w:val="00AD1ACD"/>
    <w:rsid w:val="00AD48BA"/>
    <w:rsid w:val="00AD743B"/>
    <w:rsid w:val="00AE1448"/>
    <w:rsid w:val="00AE3A15"/>
    <w:rsid w:val="00AF03B7"/>
    <w:rsid w:val="00AF0A55"/>
    <w:rsid w:val="00AF1AE4"/>
    <w:rsid w:val="00B11C6A"/>
    <w:rsid w:val="00B125A4"/>
    <w:rsid w:val="00B12B2D"/>
    <w:rsid w:val="00B150A4"/>
    <w:rsid w:val="00B16319"/>
    <w:rsid w:val="00B4644B"/>
    <w:rsid w:val="00B5076B"/>
    <w:rsid w:val="00B55E61"/>
    <w:rsid w:val="00B57565"/>
    <w:rsid w:val="00B616A9"/>
    <w:rsid w:val="00B63C71"/>
    <w:rsid w:val="00B64C12"/>
    <w:rsid w:val="00B6513E"/>
    <w:rsid w:val="00B747D3"/>
    <w:rsid w:val="00B83E98"/>
    <w:rsid w:val="00B91F84"/>
    <w:rsid w:val="00B91FF7"/>
    <w:rsid w:val="00BA6250"/>
    <w:rsid w:val="00BB03F1"/>
    <w:rsid w:val="00BB40AB"/>
    <w:rsid w:val="00BC0D91"/>
    <w:rsid w:val="00BC4E15"/>
    <w:rsid w:val="00BD45F6"/>
    <w:rsid w:val="00BE1B4A"/>
    <w:rsid w:val="00BE23F0"/>
    <w:rsid w:val="00BF4479"/>
    <w:rsid w:val="00BF585B"/>
    <w:rsid w:val="00BF78EF"/>
    <w:rsid w:val="00C12584"/>
    <w:rsid w:val="00C12940"/>
    <w:rsid w:val="00C235D1"/>
    <w:rsid w:val="00C3159C"/>
    <w:rsid w:val="00C33718"/>
    <w:rsid w:val="00C43A44"/>
    <w:rsid w:val="00C45E76"/>
    <w:rsid w:val="00C501BC"/>
    <w:rsid w:val="00C56254"/>
    <w:rsid w:val="00C66A6C"/>
    <w:rsid w:val="00C81125"/>
    <w:rsid w:val="00C84397"/>
    <w:rsid w:val="00C953AE"/>
    <w:rsid w:val="00C97DED"/>
    <w:rsid w:val="00CA3489"/>
    <w:rsid w:val="00CA46B8"/>
    <w:rsid w:val="00CA60C7"/>
    <w:rsid w:val="00CB55D2"/>
    <w:rsid w:val="00CB60F2"/>
    <w:rsid w:val="00CB66F0"/>
    <w:rsid w:val="00CB6D64"/>
    <w:rsid w:val="00CC1300"/>
    <w:rsid w:val="00CD5FA7"/>
    <w:rsid w:val="00CD77CB"/>
    <w:rsid w:val="00CE1879"/>
    <w:rsid w:val="00CE2231"/>
    <w:rsid w:val="00CF0562"/>
    <w:rsid w:val="00CF7CF9"/>
    <w:rsid w:val="00D037FD"/>
    <w:rsid w:val="00D053BF"/>
    <w:rsid w:val="00D10F27"/>
    <w:rsid w:val="00D13ACF"/>
    <w:rsid w:val="00D2198D"/>
    <w:rsid w:val="00D24FAB"/>
    <w:rsid w:val="00D274EF"/>
    <w:rsid w:val="00D46EE4"/>
    <w:rsid w:val="00D5049F"/>
    <w:rsid w:val="00D7780C"/>
    <w:rsid w:val="00D80901"/>
    <w:rsid w:val="00D826CF"/>
    <w:rsid w:val="00D931C8"/>
    <w:rsid w:val="00D93F2E"/>
    <w:rsid w:val="00DA7889"/>
    <w:rsid w:val="00DB0434"/>
    <w:rsid w:val="00DC3F5C"/>
    <w:rsid w:val="00DC53C1"/>
    <w:rsid w:val="00DC78E7"/>
    <w:rsid w:val="00DC7D7B"/>
    <w:rsid w:val="00DD28FA"/>
    <w:rsid w:val="00DF51A2"/>
    <w:rsid w:val="00DF526E"/>
    <w:rsid w:val="00E0036F"/>
    <w:rsid w:val="00E00E3F"/>
    <w:rsid w:val="00E01F77"/>
    <w:rsid w:val="00E07C4E"/>
    <w:rsid w:val="00E1676F"/>
    <w:rsid w:val="00E3144B"/>
    <w:rsid w:val="00E3498B"/>
    <w:rsid w:val="00E41976"/>
    <w:rsid w:val="00E623B5"/>
    <w:rsid w:val="00E806AE"/>
    <w:rsid w:val="00E829CA"/>
    <w:rsid w:val="00E8307B"/>
    <w:rsid w:val="00E85F79"/>
    <w:rsid w:val="00E92021"/>
    <w:rsid w:val="00E934E2"/>
    <w:rsid w:val="00E95FAD"/>
    <w:rsid w:val="00E96F2C"/>
    <w:rsid w:val="00EA0035"/>
    <w:rsid w:val="00EB36B8"/>
    <w:rsid w:val="00EB4267"/>
    <w:rsid w:val="00EC2E2B"/>
    <w:rsid w:val="00EC3714"/>
    <w:rsid w:val="00EC4C13"/>
    <w:rsid w:val="00ED0081"/>
    <w:rsid w:val="00ED69E7"/>
    <w:rsid w:val="00EE057A"/>
    <w:rsid w:val="00EE29B7"/>
    <w:rsid w:val="00EE5CC9"/>
    <w:rsid w:val="00EE7892"/>
    <w:rsid w:val="00F018C2"/>
    <w:rsid w:val="00F038B0"/>
    <w:rsid w:val="00F0594E"/>
    <w:rsid w:val="00F145B9"/>
    <w:rsid w:val="00F177D7"/>
    <w:rsid w:val="00F25540"/>
    <w:rsid w:val="00F2714A"/>
    <w:rsid w:val="00F277A5"/>
    <w:rsid w:val="00F36506"/>
    <w:rsid w:val="00F43DE6"/>
    <w:rsid w:val="00F5233D"/>
    <w:rsid w:val="00F64178"/>
    <w:rsid w:val="00F70222"/>
    <w:rsid w:val="00F71B2F"/>
    <w:rsid w:val="00F81C3B"/>
    <w:rsid w:val="00F85DB9"/>
    <w:rsid w:val="00F86361"/>
    <w:rsid w:val="00F94EAC"/>
    <w:rsid w:val="00F952A4"/>
    <w:rsid w:val="00FB1B72"/>
    <w:rsid w:val="00FD366E"/>
    <w:rsid w:val="00FE2FAE"/>
    <w:rsid w:val="00FF138C"/>
    <w:rsid w:val="00FF20AC"/>
    <w:rsid w:val="00FF5DA0"/>
    <w:rsid w:val="00FF6528"/>
    <w:rsid w:val="00FF7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F331B4"/>
  <w15:docId w15:val="{272CFC9B-7ED2-41C6-989C-CF015D50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1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1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1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1C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C8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A95283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A95283"/>
    <w:rPr>
      <w:rFonts w:eastAsiaTheme="minorEastAsia"/>
      <w:sz w:val="22"/>
      <w:szCs w:val="22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57B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is.gvsu.edu/studentsupport/javaguide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1700</Words>
  <Characters>9696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Michelle Dowling</cp:lastModifiedBy>
  <cp:revision>13</cp:revision>
  <cp:lastPrinted>2011-10-24T20:10:00Z</cp:lastPrinted>
  <dcterms:created xsi:type="dcterms:W3CDTF">2018-05-22T03:15:00Z</dcterms:created>
  <dcterms:modified xsi:type="dcterms:W3CDTF">2018-05-22T17:31:00Z</dcterms:modified>
</cp:coreProperties>
</file>